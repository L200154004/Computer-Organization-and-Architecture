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ko-KR"/>
        </w:rPr>
        <w:id w:val="-210949546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F607749" w14:textId="77777777" w:rsidR="005D5390" w:rsidRDefault="005D5390">
          <w:pPr>
            <w:pStyle w:val="NoSpacing"/>
          </w:pP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233422" wp14:editId="6493F0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4AABE1" w14:textId="77777777" w:rsidR="005D5390" w:rsidRDefault="005D53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X Class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6024568"/>
                                <a:ext cx="932771" cy="3095811"/>
                                <a:chOff x="80645" y="5365127"/>
                                <a:chExt cx="592230" cy="1967711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07787" y="7223300"/>
                                  <a:ext cx="65088" cy="109538"/>
                                  <a:chOff x="607787" y="7223300"/>
                                  <a:chExt cx="65088" cy="109538"/>
                                </a:xfrm>
                              </wpg:grpSpPr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519191" cy="1967706"/>
                                  <a:chOff x="80645" y="5010327"/>
                                  <a:chExt cx="347663" cy="1317625"/>
                                </a:xfrm>
                              </wpg:grpSpPr>
                              <wps:wsp>
                                <wps:cNvPr id="2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23342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GnTpKqIIAAChLgAADgAAAAAAAAAAAAAAAAAuAgAAZHJz&#10;L2Uyb0RvYy54bWxQSwECLQAUAAYACAAAACEAT/eVMt0AAAAGAQAADwAAAAAAAAAAAAAAAAD8CgAA&#10;ZHJzL2Rvd25yZXYueG1sUEsFBgAAAAAEAAQA8wAAAAYM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4AABE1" w14:textId="77777777" w:rsidR="005D5390" w:rsidRDefault="005D53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X Class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60245;width:9327;height:30958" coordorigin="806,53651" coordsize="5922,1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6077;top:72233;width:651;height:1095" coordorigin="6077,72233" coordsize="650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5" o:spid="_x0000_s103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</v:group>
                      <v:group id="Group 19" o:spid="_x0000_s1033" style="position:absolute;left:806;top:53651;width:5192;height:19677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10" o:spid="_x0000_s103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3" o:spid="_x0000_s103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3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725A99" wp14:editId="300A6E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A4C51" w14:textId="6616DAE6" w:rsidR="005D5390" w:rsidRPr="004A3E1B" w:rsidRDefault="00146F99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390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L 200 154 0</w:t>
                                    </w:r>
                                    <w:r w:rsidR="004A3E1B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04</w:t>
                                    </w:r>
                                  </w:sdtContent>
                                </w:sdt>
                              </w:p>
                              <w:p w14:paraId="15D888CB" w14:textId="315E2334" w:rsidR="004A3E1B" w:rsidRPr="004A3E1B" w:rsidRDefault="004A3E1B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A3E1B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RARA KINANDHA NINGRUM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5A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A7A4C51" w14:textId="6616DAE6" w:rsidR="005D5390" w:rsidRPr="004A3E1B" w:rsidRDefault="00667AF5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5390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L 200 154 0</w:t>
                              </w:r>
                              <w:r w:rsidR="004A3E1B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04</w:t>
                              </w:r>
                            </w:sdtContent>
                          </w:sdt>
                        </w:p>
                        <w:p w14:paraId="15D888CB" w14:textId="315E2334" w:rsidR="004A3E1B" w:rsidRPr="004A3E1B" w:rsidRDefault="004A3E1B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A3E1B">
                            <w:rPr>
                              <w:b/>
                              <w:sz w:val="32"/>
                              <w:szCs w:val="32"/>
                            </w:rPr>
                            <w:t>RARA KINANDHA NINGRUM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CD220E" w14:textId="77777777" w:rsidR="005D5390" w:rsidRDefault="005D5390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A68EB" wp14:editId="2AD7D0BF">
                    <wp:simplePos x="0" y="0"/>
                    <wp:positionH relativeFrom="page">
                      <wp:posOffset>3019425</wp:posOffset>
                    </wp:positionH>
                    <wp:positionV relativeFrom="page">
                      <wp:posOffset>1762125</wp:posOffset>
                    </wp:positionV>
                    <wp:extent cx="3737610" cy="1069340"/>
                    <wp:effectExtent l="0" t="0" r="15240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76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19657" w14:textId="6F0EBFC7" w:rsidR="005D5390" w:rsidRPr="004A3E1B" w:rsidRDefault="00EE37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Nexa Bold" w:eastAsiaTheme="majorEastAsia" w:hAnsi="Nexa Bold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Computer Organization &amp; </w:t>
                                </w:r>
                                <w:r>
                                  <w:rPr>
                                    <w:rFonts w:ascii="Nexa Bold" w:eastAsiaTheme="majorEastAsia" w:hAnsi="Nexa Bold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Architecture</w:t>
                                </w:r>
                                <w:bookmarkStart w:id="0" w:name="_GoBack"/>
                                <w:bookmarkEnd w:id="0"/>
                              </w:p>
                              <w:p w14:paraId="3F216664" w14:textId="578677E1" w:rsidR="005D5390" w:rsidRPr="005D5390" w:rsidRDefault="00146F99">
                                <w:pPr>
                                  <w:spacing w:before="120"/>
                                  <w:rPr>
                                    <w:rFonts w:ascii="Nexa Rust Sans Black" w:hAnsi="Nexa Rust Sans Blac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Nexa Rust Sans Black" w:hAnsi="Nexa Rust Sans Black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3E1B">
                                      <w:rPr>
                                        <w:rFonts w:ascii="Nexa Rust Sans Black" w:hAnsi="Nexa Rust Sans Black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A6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38" type="#_x0000_t202" style="position:absolute;margin-left:237.75pt;margin-top:138.75pt;width:294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14:paraId="30F19657" w14:textId="6F0EBFC7" w:rsidR="005D5390" w:rsidRPr="004A3E1B" w:rsidRDefault="00EE37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Nexa Bold" w:eastAsiaTheme="majorEastAsia" w:hAnsi="Nexa Bol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Computer Organization &amp; </w:t>
                          </w:r>
                          <w:r>
                            <w:rPr>
                              <w:rFonts w:ascii="Nexa Bold" w:eastAsiaTheme="majorEastAsia" w:hAnsi="Nexa Bol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Architecture</w:t>
                          </w:r>
                          <w:bookmarkStart w:id="1" w:name="_GoBack"/>
                          <w:bookmarkEnd w:id="1"/>
                        </w:p>
                        <w:p w14:paraId="3F216664" w14:textId="578677E1" w:rsidR="005D5390" w:rsidRPr="005D5390" w:rsidRDefault="00146F99">
                          <w:pPr>
                            <w:spacing w:before="120"/>
                            <w:rPr>
                              <w:rFonts w:ascii="Nexa Rust Sans Black" w:hAnsi="Nexa Rust Sans Black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Nexa Rust Sans Black" w:hAnsi="Nexa Rust Sans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3E1B">
                                <w:rPr>
                                  <w:rFonts w:ascii="Nexa Rust Sans Black" w:hAnsi="Nexa Rust Sans Black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121E913" w14:textId="77777777" w:rsidR="00564342" w:rsidRDefault="00564342" w:rsidP="00564342">
      <w:pPr>
        <w:spacing w:after="112"/>
      </w:pPr>
    </w:p>
    <w:p w14:paraId="4CF7568B" w14:textId="77777777" w:rsidR="00564342" w:rsidRDefault="00564342" w:rsidP="00564342">
      <w:pPr>
        <w:spacing w:after="118"/>
      </w:pPr>
      <w:r>
        <w:t xml:space="preserve">Perform a binary multiplication operation (4 bits) between the number 14 multiplied by 15: </w:t>
      </w:r>
    </w:p>
    <w:p w14:paraId="47BFE7C4" w14:textId="77777777" w:rsidR="00564342" w:rsidRDefault="00564342" w:rsidP="00564342">
      <w:pPr>
        <w:spacing w:after="118"/>
      </w:pPr>
      <w:r>
        <w:t>a. Calculate by means of human thinking</w:t>
      </w:r>
    </w:p>
    <w:p w14:paraId="282B18CE" w14:textId="77777777" w:rsidR="00564342" w:rsidRDefault="00564342" w:rsidP="00564342">
      <w:pPr>
        <w:spacing w:after="118"/>
      </w:pPr>
      <w:r>
        <w:t>b. Calculate by using computer (ALU)</w:t>
      </w:r>
    </w:p>
    <w:p w14:paraId="18635F12" w14:textId="77777777" w:rsidR="00564342" w:rsidRDefault="00564342" w:rsidP="00564342">
      <w:pPr>
        <w:spacing w:after="118"/>
      </w:pPr>
      <w:r>
        <w:t xml:space="preserve">c. What is the result of a = b? </w:t>
      </w:r>
    </w:p>
    <w:p w14:paraId="3742ECE9" w14:textId="77777777" w:rsidR="00564342" w:rsidRDefault="00564342" w:rsidP="00564342">
      <w:pPr>
        <w:spacing w:after="118"/>
      </w:pPr>
    </w:p>
    <w:p w14:paraId="1D878967" w14:textId="77777777" w:rsidR="00564342" w:rsidRDefault="00564342" w:rsidP="00564342">
      <w:pPr>
        <w:spacing w:after="86"/>
      </w:pPr>
      <w:r>
        <w:t>a. Calculate by means of human thinking</w:t>
      </w:r>
    </w:p>
    <w:p w14:paraId="73AEF753" w14:textId="77777777" w:rsidR="00564342" w:rsidRDefault="00564342" w:rsidP="00564342">
      <w:pPr>
        <w:spacing w:after="63"/>
        <w:ind w:left="560" w:right="425"/>
        <w:jc w:val="center"/>
      </w:pPr>
      <w:r>
        <w:rPr>
          <w:rFonts w:ascii="Cambria Math" w:eastAsia="Cambria Math" w:hAnsi="Cambria Math" w:cs="Cambria Math"/>
        </w:rPr>
        <w:t>1110</w:t>
      </w:r>
    </w:p>
    <w:p w14:paraId="1A53333A" w14:textId="2E81A04C" w:rsidR="00564342" w:rsidRDefault="00564342" w:rsidP="00564342">
      <w:pPr>
        <w:tabs>
          <w:tab w:val="center" w:pos="4575"/>
          <w:tab w:val="center" w:pos="520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AEE881" wp14:editId="3D2AD030">
                <wp:simplePos x="0" y="0"/>
                <wp:positionH relativeFrom="column">
                  <wp:posOffset>2569845</wp:posOffset>
                </wp:positionH>
                <wp:positionV relativeFrom="paragraph">
                  <wp:posOffset>122555</wp:posOffset>
                </wp:positionV>
                <wp:extent cx="675640" cy="10795"/>
                <wp:effectExtent l="0" t="0" r="0" b="0"/>
                <wp:wrapNone/>
                <wp:docPr id="2224" name="Group 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" cy="10160"/>
                          <a:chOff x="0" y="0"/>
                          <a:chExt cx="675437" cy="10668"/>
                        </a:xfrm>
                      </wpg:grpSpPr>
                      <wps:wsp>
                        <wps:cNvPr id="71" name="Shape 2622"/>
                        <wps:cNvSpPr/>
                        <wps:spPr>
                          <a:xfrm>
                            <a:off x="0" y="0"/>
                            <a:ext cx="67543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437" h="10668">
                                <a:moveTo>
                                  <a:pt x="0" y="0"/>
                                </a:moveTo>
                                <a:lnTo>
                                  <a:pt x="675437" y="0"/>
                                </a:lnTo>
                                <a:lnTo>
                                  <a:pt x="67543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E89AE" id="Group 2224" o:spid="_x0000_s1026" style="position:absolute;margin-left:202.35pt;margin-top:9.65pt;width:53.2pt;height:.85pt;z-index:251663360" coordsize="675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">
                <v:shape id="Shape 2622" o:spid="_x0000_s1027" style="position:absolute;width:6754;height:106;visibility:visible;mso-wrap-style:square;v-text-anchor:top" coordsize="67543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" path="m,l675437,r,10668l,10668,,e" fillcolor="black" stroked="f" strokeweight="0">
                  <v:stroke miterlimit="83231f" joinstyle="miter"/>
                  <v:path arrowok="t" textboxrect="0,0,675437,10668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1111</w:t>
      </w:r>
      <w:r>
        <w:rPr>
          <w:rFonts w:ascii="Cambria Math" w:eastAsia="Cambria Math" w:hAnsi="Cambria Math" w:cs="Cambria Math"/>
        </w:rPr>
        <w:tab/>
        <w:t>x</w:t>
      </w:r>
      <w:r>
        <w:t xml:space="preserve"> </w:t>
      </w:r>
    </w:p>
    <w:p w14:paraId="04E0E628" w14:textId="77777777" w:rsidR="00564342" w:rsidRDefault="00564342" w:rsidP="00564342">
      <w:pPr>
        <w:spacing w:after="0"/>
        <w:ind w:left="560" w:right="423"/>
        <w:jc w:val="center"/>
      </w:pPr>
      <w:r>
        <w:rPr>
          <w:rFonts w:ascii="Cambria Math" w:eastAsia="Cambria Math" w:hAnsi="Cambria Math" w:cs="Cambria Math"/>
        </w:rPr>
        <w:t xml:space="preserve">     1110</w:t>
      </w:r>
    </w:p>
    <w:p w14:paraId="42EA34D8" w14:textId="77777777" w:rsidR="00564342" w:rsidRDefault="00564342" w:rsidP="00564342">
      <w:pPr>
        <w:spacing w:after="0"/>
        <w:ind w:left="560" w:right="425"/>
        <w:jc w:val="center"/>
      </w:pPr>
      <w:r>
        <w:rPr>
          <w:rFonts w:ascii="Cambria Math" w:eastAsia="Cambria Math" w:hAnsi="Cambria Math" w:cs="Cambria Math"/>
        </w:rPr>
        <w:t>1110</w:t>
      </w:r>
    </w:p>
    <w:p w14:paraId="2DFA11AB" w14:textId="77777777" w:rsidR="00564342" w:rsidRDefault="00564342" w:rsidP="00564342">
      <w:pPr>
        <w:spacing w:after="0"/>
        <w:ind w:left="560" w:right="689"/>
        <w:jc w:val="center"/>
      </w:pPr>
      <w:r>
        <w:rPr>
          <w:rFonts w:ascii="Cambria Math" w:eastAsia="Cambria Math" w:hAnsi="Cambria Math" w:cs="Cambria Math"/>
        </w:rPr>
        <w:t xml:space="preserve">1110     </w:t>
      </w:r>
    </w:p>
    <w:p w14:paraId="6D84A6BC" w14:textId="33FDF7E3" w:rsidR="00564342" w:rsidRDefault="00564342" w:rsidP="00564342">
      <w:pPr>
        <w:spacing w:after="100"/>
        <w:ind w:left="4047"/>
      </w:pPr>
      <w:r>
        <w:rPr>
          <w:noProof/>
        </w:rPr>
        <mc:AlternateContent>
          <mc:Choice Requires="wpg">
            <w:drawing>
              <wp:inline distT="0" distB="0" distL="0" distR="0" wp14:anchorId="711A6983" wp14:editId="10129580">
                <wp:extent cx="675640" cy="318770"/>
                <wp:effectExtent l="0" t="0" r="219710" b="5270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" cy="318770"/>
                          <a:chOff x="0" y="0"/>
                          <a:chExt cx="6754" cy="3185"/>
                        </a:xfrm>
                      </wpg:grpSpPr>
                      <wps:wsp>
                        <wps:cNvPr id="5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67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8C92C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383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A66A3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718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06A43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053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94750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389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179A9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726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5520A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062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91708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397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58019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732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01206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068" y="0"/>
                            <a:ext cx="445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0734D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403" y="0"/>
                            <a:ext cx="446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44C62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Shape 2624"/>
                        <wps:cNvSpPr>
                          <a:spLocks/>
                        </wps:cNvSpPr>
                        <wps:spPr bwMode="auto">
                          <a:xfrm>
                            <a:off x="0" y="1810"/>
                            <a:ext cx="6739" cy="1051"/>
                          </a:xfrm>
                          <a:custGeom>
                            <a:avLst/>
                            <a:gdLst>
                              <a:gd name="T0" fmla="*/ 0 w 673913"/>
                              <a:gd name="T1" fmla="*/ 0 h 105156"/>
                              <a:gd name="T2" fmla="*/ 673913 w 673913"/>
                              <a:gd name="T3" fmla="*/ 0 h 105156"/>
                              <a:gd name="T4" fmla="*/ 673913 w 673913"/>
                              <a:gd name="T5" fmla="*/ 105156 h 105156"/>
                              <a:gd name="T6" fmla="*/ 0 w 673913"/>
                              <a:gd name="T7" fmla="*/ 105156 h 105156"/>
                              <a:gd name="T8" fmla="*/ 0 w 673913"/>
                              <a:gd name="T9" fmla="*/ 0 h 105156"/>
                              <a:gd name="T10" fmla="*/ 0 w 673913"/>
                              <a:gd name="T11" fmla="*/ 0 h 105156"/>
                              <a:gd name="T12" fmla="*/ 673913 w 673913"/>
                              <a:gd name="T13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3913" h="105156">
                                <a:moveTo>
                                  <a:pt x="0" y="0"/>
                                </a:moveTo>
                                <a:lnTo>
                                  <a:pt x="673913" y="0"/>
                                </a:lnTo>
                                <a:lnTo>
                                  <a:pt x="673913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1661"/>
                            <a:ext cx="894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3055E" w14:textId="77777777" w:rsidR="00564342" w:rsidRDefault="00564342" w:rsidP="0056434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11010010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Shape 2625"/>
                        <wps:cNvSpPr>
                          <a:spLocks/>
                        </wps:cNvSpPr>
                        <wps:spPr bwMode="auto">
                          <a:xfrm>
                            <a:off x="0" y="1596"/>
                            <a:ext cx="6754" cy="107"/>
                          </a:xfrm>
                          <a:custGeom>
                            <a:avLst/>
                            <a:gdLst>
                              <a:gd name="T0" fmla="*/ 0 w 675437"/>
                              <a:gd name="T1" fmla="*/ 0 h 10668"/>
                              <a:gd name="T2" fmla="*/ 675437 w 675437"/>
                              <a:gd name="T3" fmla="*/ 0 h 10668"/>
                              <a:gd name="T4" fmla="*/ 675437 w 675437"/>
                              <a:gd name="T5" fmla="*/ 10668 h 10668"/>
                              <a:gd name="T6" fmla="*/ 0 w 675437"/>
                              <a:gd name="T7" fmla="*/ 10668 h 10668"/>
                              <a:gd name="T8" fmla="*/ 0 w 675437"/>
                              <a:gd name="T9" fmla="*/ 0 h 10668"/>
                              <a:gd name="T10" fmla="*/ 0 w 675437"/>
                              <a:gd name="T11" fmla="*/ 0 h 10668"/>
                              <a:gd name="T12" fmla="*/ 675437 w 675437"/>
                              <a:gd name="T13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5437" h="10668">
                                <a:moveTo>
                                  <a:pt x="0" y="0"/>
                                </a:moveTo>
                                <a:lnTo>
                                  <a:pt x="675437" y="0"/>
                                </a:lnTo>
                                <a:lnTo>
                                  <a:pt x="67543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A6983" id="Group 55" o:spid="_x0000_s1039" style="width:53.2pt;height:25.1pt;mso-position-horizontal-relative:char;mso-position-vertical-relative:line" coordsize="6754,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">
                <v:rect id="Rectangle 74" o:spid="_x0000_s1040" style="position:absolute;width:446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A58C92C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>1110</w:t>
                        </w:r>
                      </w:p>
                    </w:txbxContent>
                  </v:textbox>
                </v:rect>
                <v:rect id="Rectangle 75" o:spid="_x0000_s1041" style="position:absolute;left:338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B2A66A3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2" style="position:absolute;left:3718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4B06A43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3" style="position:absolute;left:405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EE94750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4" style="position:absolute;left:4389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66179A9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5" style="position:absolute;left:4726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85520A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6" style="position:absolute;left:5062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9A91708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47" style="position:absolute;left:539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6E58019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8" style="position:absolute;left:5732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D701206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49" style="position:absolute;left:6068;width:44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F70734D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640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8044C62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4" o:spid="_x0000_s1051" style="position:absolute;top:1810;width:6739;height:1051;visibility:visible;mso-wrap-style:square;v-text-anchor:top" coordsize="673913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" path="m,l673913,r,105156l,105156,,e" fillcolor="yellow" stroked="f" strokeweight="0">
                  <v:stroke miterlimit="83231f" joinstyle="miter"/>
                  <v:path arrowok="t" o:connecttype="custom" o:connectlocs="0,0;6739,0;6739,1051;0,1051;0,0" o:connectangles="0,0,0,0,0" textboxrect="0,0,673913,105156"/>
                </v:shape>
                <v:rect id="Rectangle 86" o:spid="_x0000_s1052" style="position:absolute;top:1661;width:894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7F3055E" w14:textId="77777777" w:rsidR="00564342" w:rsidRDefault="00564342" w:rsidP="00564342">
                        <w:r>
                          <w:rPr>
                            <w:rFonts w:ascii="Cambria Math" w:eastAsia="Cambria Math" w:hAnsi="Cambria Math" w:cs="Cambria Math"/>
                          </w:rPr>
                          <w:t>11010010</w:t>
                        </w:r>
                      </w:p>
                    </w:txbxContent>
                  </v:textbox>
                </v:rect>
                <v:shape id="Shape 2625" o:spid="_x0000_s1053" style="position:absolute;top:1596;width:6754;height:107;visibility:visible;mso-wrap-style:square;v-text-anchor:top" coordsize="67543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" path="m,l675437,r,10668l,10668,,e" fillcolor="black" stroked="f" strokeweight="0">
                  <v:stroke miterlimit="83231f" joinstyle="miter"/>
                  <v:path arrowok="t" o:connecttype="custom" o:connectlocs="0,0;6754,0;6754,107;0,107;0,0" o:connectangles="0,0,0,0,0" textboxrect="0,0,675437,10668"/>
                </v:shape>
                <w10:anchorlock/>
              </v:group>
            </w:pict>
          </mc:Fallback>
        </mc:AlternateContent>
      </w:r>
    </w:p>
    <w:p w14:paraId="14FD5D6E" w14:textId="77777777" w:rsidR="00564342" w:rsidRDefault="00564342" w:rsidP="00564342">
      <w:pPr>
        <w:spacing w:after="116"/>
      </w:pPr>
    </w:p>
    <w:p w14:paraId="56F6046D" w14:textId="77777777" w:rsidR="00564342" w:rsidRDefault="00564342" w:rsidP="00564342">
      <w:pPr>
        <w:spacing w:after="116"/>
        <w:rPr>
          <w:rFonts w:ascii="Calibri" w:eastAsia="Calibri" w:hAnsi="Calibri" w:cs="Calibri"/>
        </w:rPr>
      </w:pPr>
      <w:r>
        <w:t xml:space="preserve"> b. Calculate by using computer (ALU</w:t>
      </w:r>
    </w:p>
    <w:p w14:paraId="37149DAB" w14:textId="77777777" w:rsidR="00564342" w:rsidRDefault="00564342" w:rsidP="00564342">
      <w:pPr>
        <w:tabs>
          <w:tab w:val="center" w:pos="1836"/>
          <w:tab w:val="center" w:pos="3255"/>
          <w:tab w:val="center" w:pos="5879"/>
        </w:tabs>
        <w:spacing w:after="11"/>
        <w:rPr>
          <w:rFonts w:ascii="Calibri" w:eastAsia="Calibri" w:hAnsi="Calibri" w:cs="Calibri"/>
        </w:rPr>
      </w:pPr>
    </w:p>
    <w:p w14:paraId="2CF17B52" w14:textId="623766E8" w:rsidR="00564342" w:rsidRDefault="00564342" w:rsidP="00564342">
      <w:pPr>
        <w:tabs>
          <w:tab w:val="center" w:pos="1836"/>
          <w:tab w:val="center" w:pos="3255"/>
          <w:tab w:val="center" w:pos="5879"/>
        </w:tabs>
        <w:spacing w:after="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0" wp14:anchorId="1D4EBFD4" wp14:editId="2E7BE61B">
            <wp:simplePos x="0" y="0"/>
            <wp:positionH relativeFrom="column">
              <wp:posOffset>173355</wp:posOffset>
            </wp:positionH>
            <wp:positionV relativeFrom="paragraph">
              <wp:posOffset>28575</wp:posOffset>
            </wp:positionV>
            <wp:extent cx="4776470" cy="2142490"/>
            <wp:effectExtent l="0" t="0" r="508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A </w:t>
      </w:r>
      <w:r>
        <w:rPr>
          <w:b/>
        </w:rPr>
        <w:tab/>
        <w:t xml:space="preserve">Q </w:t>
      </w:r>
      <w:r>
        <w:rPr>
          <w:b/>
        </w:rPr>
        <w:tab/>
        <w:t xml:space="preserve"> </w:t>
      </w:r>
    </w:p>
    <w:p w14:paraId="4714B63B" w14:textId="77777777" w:rsidR="00564342" w:rsidRDefault="00564342" w:rsidP="00564342">
      <w:pPr>
        <w:spacing w:after="0"/>
        <w:ind w:left="2791"/>
        <w:jc w:val="center"/>
      </w:pPr>
      <w:r>
        <w:t xml:space="preserve"> </w:t>
      </w:r>
    </w:p>
    <w:p w14:paraId="009FCD2E" w14:textId="77777777" w:rsidR="00564342" w:rsidRDefault="00564342" w:rsidP="00564342">
      <w:pPr>
        <w:spacing w:after="0"/>
        <w:ind w:left="2791"/>
        <w:jc w:val="center"/>
      </w:pPr>
      <w:r>
        <w:t xml:space="preserve"> </w:t>
      </w:r>
    </w:p>
    <w:p w14:paraId="0D8F05BA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 </w:t>
      </w:r>
    </w:p>
    <w:p w14:paraId="42DB63E6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 </w:t>
      </w:r>
    </w:p>
    <w:p w14:paraId="75943DCA" w14:textId="77777777" w:rsidR="00564342" w:rsidRDefault="00564342" w:rsidP="00564342">
      <w:pPr>
        <w:spacing w:after="0"/>
        <w:ind w:left="706"/>
      </w:pPr>
      <w:r>
        <w:t xml:space="preserve"> </w:t>
      </w:r>
      <w:r>
        <w:tab/>
        <w:t xml:space="preserve"> </w:t>
      </w:r>
    </w:p>
    <w:p w14:paraId="53135EA0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1 </w:t>
      </w:r>
      <w:r>
        <w:tab/>
        <w:t xml:space="preserve"> </w:t>
      </w:r>
    </w:p>
    <w:p w14:paraId="2921FDDD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 </w:t>
      </w:r>
    </w:p>
    <w:p w14:paraId="1814C3AE" w14:textId="77777777" w:rsidR="00564342" w:rsidRDefault="00564342" w:rsidP="00564342">
      <w:pPr>
        <w:spacing w:after="0"/>
        <w:ind w:left="706"/>
      </w:pPr>
      <w:r>
        <w:t xml:space="preserve"> </w:t>
      </w:r>
      <w:r>
        <w:tab/>
        <w:t xml:space="preserve"> </w:t>
      </w:r>
    </w:p>
    <w:p w14:paraId="6FA3AD1F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1 </w:t>
      </w:r>
      <w:r>
        <w:tab/>
        <w:t xml:space="preserve"> </w:t>
      </w:r>
    </w:p>
    <w:p w14:paraId="75355FF7" w14:textId="77777777" w:rsidR="00564342" w:rsidRDefault="00564342" w:rsidP="00564342">
      <w:pPr>
        <w:tabs>
          <w:tab w:val="center" w:pos="706"/>
          <w:tab w:val="center" w:pos="5879"/>
        </w:tabs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 </w:t>
      </w:r>
    </w:p>
    <w:p w14:paraId="1BAF818A" w14:textId="77777777" w:rsidR="00564342" w:rsidRDefault="00564342" w:rsidP="00564342">
      <w:pPr>
        <w:spacing w:after="0"/>
        <w:ind w:left="2791"/>
        <w:jc w:val="center"/>
      </w:pPr>
      <w:r>
        <w:t xml:space="preserve"> </w:t>
      </w:r>
    </w:p>
    <w:p w14:paraId="370959E2" w14:textId="77777777" w:rsidR="00564342" w:rsidRDefault="00564342" w:rsidP="00564342">
      <w:pPr>
        <w:tabs>
          <w:tab w:val="center" w:pos="706"/>
          <w:tab w:val="center" w:pos="1836"/>
          <w:tab w:val="center" w:pos="3255"/>
          <w:tab w:val="center" w:pos="4604"/>
          <w:tab w:val="center" w:pos="5879"/>
          <w:tab w:val="center" w:pos="7155"/>
        </w:tabs>
      </w:pPr>
      <w:r>
        <w:rPr>
          <w:rFonts w:ascii="Calibri" w:eastAsia="Calibri" w:hAnsi="Calibri" w:cs="Calibri"/>
        </w:rPr>
        <w:tab/>
      </w:r>
      <w:r>
        <w:t xml:space="preserve">1 </w:t>
      </w:r>
      <w:r>
        <w:tab/>
        <w:t xml:space="preserve">1010 </w:t>
      </w:r>
      <w:r>
        <w:tab/>
        <w:t xml:space="preserve">0101 </w:t>
      </w:r>
      <w:r>
        <w:tab/>
        <w:t xml:space="preserve">1110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1128" w:tblpY="-9"/>
        <w:tblOverlap w:val="never"/>
        <w:tblW w:w="2837" w:type="dxa"/>
        <w:tblInd w:w="0" w:type="dxa"/>
        <w:tblCellMar>
          <w:top w:w="9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1025"/>
      </w:tblGrid>
      <w:tr w:rsidR="00564342" w14:paraId="3D5B5E88" w14:textId="77777777" w:rsidTr="00564342">
        <w:trPr>
          <w:trHeight w:val="276"/>
        </w:trPr>
        <w:tc>
          <w:tcPr>
            <w:tcW w:w="1813" w:type="dxa"/>
            <w:shd w:val="clear" w:color="auto" w:fill="FFFF00"/>
            <w:hideMark/>
          </w:tcPr>
          <w:p w14:paraId="7CCA0944" w14:textId="77777777" w:rsidR="00564342" w:rsidRDefault="00564342">
            <w:pPr>
              <w:ind w:left="394"/>
            </w:pPr>
            <w:r>
              <w:t xml:space="preserve">1101 </w:t>
            </w:r>
          </w:p>
        </w:tc>
        <w:tc>
          <w:tcPr>
            <w:tcW w:w="1025" w:type="dxa"/>
            <w:shd w:val="clear" w:color="auto" w:fill="FFFF00"/>
            <w:hideMark/>
          </w:tcPr>
          <w:p w14:paraId="6DD2718F" w14:textId="77777777" w:rsidR="00564342" w:rsidRDefault="00564342">
            <w:r>
              <w:t xml:space="preserve">0010 </w:t>
            </w:r>
          </w:p>
        </w:tc>
      </w:tr>
    </w:tbl>
    <w:p w14:paraId="75464A50" w14:textId="77777777" w:rsidR="00564342" w:rsidRDefault="00564342" w:rsidP="00564342">
      <w:pPr>
        <w:tabs>
          <w:tab w:val="center" w:pos="2745"/>
          <w:tab w:val="center" w:pos="5879"/>
          <w:tab w:val="center" w:pos="7155"/>
        </w:tabs>
        <w:rPr>
          <w:rFonts w:eastAsia="Times New Roman"/>
          <w:color w:val="000000"/>
        </w:rPr>
      </w:pPr>
      <w:r>
        <w:rPr>
          <w:rFonts w:ascii="Calibri" w:eastAsia="Calibri" w:hAnsi="Calibri" w:cs="Calibri"/>
        </w:rPr>
        <w:tab/>
      </w:r>
      <w:r>
        <w:t xml:space="preserve">0 1110 </w:t>
      </w:r>
      <w:r>
        <w:tab/>
        <w:t xml:space="preserve"> </w:t>
      </w:r>
      <w:r>
        <w:tab/>
        <w:t xml:space="preserve"> </w:t>
      </w:r>
    </w:p>
    <w:p w14:paraId="249DE722" w14:textId="77777777" w:rsidR="00564342" w:rsidRDefault="00564342" w:rsidP="00564342">
      <w:pPr>
        <w:spacing w:after="116"/>
        <w:ind w:left="283"/>
      </w:pPr>
      <w:r>
        <w:t xml:space="preserve"> </w:t>
      </w:r>
    </w:p>
    <w:p w14:paraId="58B8D7CB" w14:textId="77777777" w:rsidR="00564342" w:rsidRDefault="00564342" w:rsidP="00564342">
      <w:pPr>
        <w:spacing w:after="118"/>
      </w:pPr>
      <w:r>
        <w:t xml:space="preserve">c. What is the result of a = b? </w:t>
      </w:r>
    </w:p>
    <w:p w14:paraId="463B7BC9" w14:textId="77777777" w:rsidR="00564342" w:rsidRDefault="00564342" w:rsidP="00564342">
      <w:pPr>
        <w:spacing w:line="355" w:lineRule="auto"/>
        <w:ind w:left="293"/>
      </w:pPr>
      <w:r>
        <w:lastRenderedPageBreak/>
        <w:t>Yes. The intermediate results using the human way and by the computer (ALU) are the same.</w:t>
      </w:r>
    </w:p>
    <w:p w14:paraId="04FBFCE2" w14:textId="5B866A5D" w:rsidR="00433FC5" w:rsidRPr="004A3E1B" w:rsidRDefault="00433FC5" w:rsidP="00564342">
      <w:pPr>
        <w:spacing w:line="256" w:lineRule="auto"/>
        <w:ind w:left="80"/>
        <w:rPr>
          <w:b/>
          <w:bCs/>
          <w:lang w:val="en"/>
        </w:rPr>
      </w:pPr>
    </w:p>
    <w:sectPr w:rsidR="00433FC5" w:rsidRPr="004A3E1B" w:rsidSect="00AC07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CDAF3" w14:textId="77777777" w:rsidR="00146F99" w:rsidRDefault="00146F99" w:rsidP="005D5390">
      <w:pPr>
        <w:spacing w:after="0" w:line="240" w:lineRule="auto"/>
      </w:pPr>
      <w:r>
        <w:separator/>
      </w:r>
    </w:p>
  </w:endnote>
  <w:endnote w:type="continuationSeparator" w:id="0">
    <w:p w14:paraId="5603CF29" w14:textId="77777777" w:rsidR="00146F99" w:rsidRDefault="00146F99" w:rsidP="005D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xa Bold">
    <w:altName w:val="Calibri"/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Rust San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823D1" w14:textId="77777777" w:rsidR="005D5390" w:rsidRDefault="005D5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2787" w14:textId="77777777" w:rsidR="005D5390" w:rsidRDefault="005D5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4157" w14:textId="77777777" w:rsidR="005D5390" w:rsidRDefault="005D5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2921" w14:textId="77777777" w:rsidR="00146F99" w:rsidRDefault="00146F99" w:rsidP="005D5390">
      <w:pPr>
        <w:spacing w:after="0" w:line="240" w:lineRule="auto"/>
      </w:pPr>
      <w:r>
        <w:separator/>
      </w:r>
    </w:p>
  </w:footnote>
  <w:footnote w:type="continuationSeparator" w:id="0">
    <w:p w14:paraId="658BD12D" w14:textId="77777777" w:rsidR="00146F99" w:rsidRDefault="00146F99" w:rsidP="005D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71B5" w14:textId="77777777" w:rsidR="005D5390" w:rsidRDefault="00146F99">
    <w:pPr>
      <w:pStyle w:val="Header"/>
    </w:pPr>
    <w:r>
      <w:rPr>
        <w:noProof/>
      </w:rPr>
      <w:pict w14:anchorId="4003C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00E3" w14:textId="77777777" w:rsidR="005D5390" w:rsidRDefault="00146F99">
    <w:pPr>
      <w:pStyle w:val="Header"/>
    </w:pPr>
    <w:r>
      <w:rPr>
        <w:noProof/>
      </w:rPr>
      <w:pict w14:anchorId="6B49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DA55" w14:textId="77777777" w:rsidR="005D5390" w:rsidRDefault="00146F99">
    <w:pPr>
      <w:pStyle w:val="Header"/>
    </w:pPr>
    <w:r>
      <w:rPr>
        <w:noProof/>
      </w:rPr>
      <w:pict w14:anchorId="0A404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946"/>
    <w:multiLevelType w:val="hybridMultilevel"/>
    <w:tmpl w:val="F7669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6AB"/>
    <w:multiLevelType w:val="hybridMultilevel"/>
    <w:tmpl w:val="477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0A31"/>
    <w:multiLevelType w:val="hybridMultilevel"/>
    <w:tmpl w:val="B880B8DA"/>
    <w:lvl w:ilvl="0" w:tplc="F4E2493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3B054E"/>
    <w:multiLevelType w:val="hybridMultilevel"/>
    <w:tmpl w:val="2B34E0C4"/>
    <w:lvl w:ilvl="0" w:tplc="6C7C2A06">
      <w:start w:val="1"/>
      <w:numFmt w:val="lowerLetter"/>
      <w:lvlText w:val="%1."/>
      <w:lvlJc w:val="left"/>
      <w:pPr>
        <w:ind w:left="114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2D48DE"/>
    <w:multiLevelType w:val="hybridMultilevel"/>
    <w:tmpl w:val="34BEE7E2"/>
    <w:lvl w:ilvl="0" w:tplc="2668B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7721D"/>
    <w:multiLevelType w:val="hybridMultilevel"/>
    <w:tmpl w:val="F21EE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241"/>
    <w:multiLevelType w:val="hybridMultilevel"/>
    <w:tmpl w:val="0122CCB0"/>
    <w:lvl w:ilvl="0" w:tplc="1F9E4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925CC"/>
    <w:multiLevelType w:val="hybridMultilevel"/>
    <w:tmpl w:val="124AF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800A0"/>
    <w:multiLevelType w:val="hybridMultilevel"/>
    <w:tmpl w:val="3B664C60"/>
    <w:lvl w:ilvl="0" w:tplc="5B1221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17E2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4BE8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472DA">
      <w:start w:val="1"/>
      <w:numFmt w:val="bullet"/>
      <w:lvlText w:val="•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7DCC">
      <w:start w:val="1"/>
      <w:numFmt w:val="bullet"/>
      <w:lvlText w:val="o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EE84C">
      <w:start w:val="1"/>
      <w:numFmt w:val="bullet"/>
      <w:lvlText w:val="▪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EA00C">
      <w:start w:val="1"/>
      <w:numFmt w:val="bullet"/>
      <w:lvlText w:val="•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6202A">
      <w:start w:val="1"/>
      <w:numFmt w:val="bullet"/>
      <w:lvlText w:val="o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65C74">
      <w:start w:val="1"/>
      <w:numFmt w:val="bullet"/>
      <w:lvlText w:val="▪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856BEC"/>
    <w:multiLevelType w:val="hybridMultilevel"/>
    <w:tmpl w:val="6B228242"/>
    <w:lvl w:ilvl="0" w:tplc="29864B1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5A86">
      <w:start w:val="1"/>
      <w:numFmt w:val="lowerLetter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4FACE">
      <w:start w:val="1"/>
      <w:numFmt w:val="bullet"/>
      <w:lvlText w:val="➢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590E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80D4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585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6FB66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8E3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EBC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BB4980"/>
    <w:multiLevelType w:val="hybridMultilevel"/>
    <w:tmpl w:val="18083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1CE2"/>
    <w:multiLevelType w:val="hybridMultilevel"/>
    <w:tmpl w:val="DEA27798"/>
    <w:lvl w:ilvl="0" w:tplc="C8BA37D2">
      <w:start w:val="1"/>
      <w:numFmt w:val="lowerLetter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2E7F7B34"/>
    <w:multiLevelType w:val="hybridMultilevel"/>
    <w:tmpl w:val="3E4EC6E0"/>
    <w:lvl w:ilvl="0" w:tplc="8B32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400203"/>
    <w:multiLevelType w:val="hybridMultilevel"/>
    <w:tmpl w:val="F4BEC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4650"/>
    <w:multiLevelType w:val="hybridMultilevel"/>
    <w:tmpl w:val="0986C4AA"/>
    <w:lvl w:ilvl="0" w:tplc="68F601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9BC492A"/>
    <w:multiLevelType w:val="hybridMultilevel"/>
    <w:tmpl w:val="52D06526"/>
    <w:lvl w:ilvl="0" w:tplc="F6047BAE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AF521EE"/>
    <w:multiLevelType w:val="hybridMultilevel"/>
    <w:tmpl w:val="CED2CB12"/>
    <w:lvl w:ilvl="0" w:tplc="8E0A85D6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B021540"/>
    <w:multiLevelType w:val="hybridMultilevel"/>
    <w:tmpl w:val="16ECE096"/>
    <w:lvl w:ilvl="0" w:tplc="6F6CD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32E01"/>
    <w:multiLevelType w:val="hybridMultilevel"/>
    <w:tmpl w:val="66A0929E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 w15:restartNumberingAfterBreak="0">
    <w:nsid w:val="6F736FCE"/>
    <w:multiLevelType w:val="hybridMultilevel"/>
    <w:tmpl w:val="4F5601B0"/>
    <w:lvl w:ilvl="0" w:tplc="2B20D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16AE0"/>
    <w:multiLevelType w:val="hybridMultilevel"/>
    <w:tmpl w:val="2342F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953D1"/>
    <w:multiLevelType w:val="hybridMultilevel"/>
    <w:tmpl w:val="CD5CE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4"/>
  </w:num>
  <w:num w:numId="12">
    <w:abstractNumId w:val="20"/>
  </w:num>
  <w:num w:numId="13">
    <w:abstractNumId w:val="17"/>
  </w:num>
  <w:num w:numId="14">
    <w:abstractNumId w:val="11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1"/>
  </w:num>
  <w:num w:numId="20">
    <w:abstractNumId w:val="9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E0"/>
    <w:rsid w:val="00021E24"/>
    <w:rsid w:val="000341E6"/>
    <w:rsid w:val="000407FB"/>
    <w:rsid w:val="000E25AC"/>
    <w:rsid w:val="0011471C"/>
    <w:rsid w:val="00146F99"/>
    <w:rsid w:val="00192FD4"/>
    <w:rsid w:val="001B6AFC"/>
    <w:rsid w:val="001C517D"/>
    <w:rsid w:val="001D08F8"/>
    <w:rsid w:val="00254C3D"/>
    <w:rsid w:val="00283FC9"/>
    <w:rsid w:val="00317947"/>
    <w:rsid w:val="00387CE0"/>
    <w:rsid w:val="00433FC5"/>
    <w:rsid w:val="00477D1C"/>
    <w:rsid w:val="004A3E1B"/>
    <w:rsid w:val="004B3622"/>
    <w:rsid w:val="00545C02"/>
    <w:rsid w:val="0055031D"/>
    <w:rsid w:val="00564342"/>
    <w:rsid w:val="005B5455"/>
    <w:rsid w:val="005D5390"/>
    <w:rsid w:val="0061372A"/>
    <w:rsid w:val="00667AF5"/>
    <w:rsid w:val="007918C5"/>
    <w:rsid w:val="008031AB"/>
    <w:rsid w:val="008D36E5"/>
    <w:rsid w:val="009108B2"/>
    <w:rsid w:val="00963FD5"/>
    <w:rsid w:val="00982715"/>
    <w:rsid w:val="009E1B1B"/>
    <w:rsid w:val="00A51D3A"/>
    <w:rsid w:val="00AC07DE"/>
    <w:rsid w:val="00B62ACC"/>
    <w:rsid w:val="00BE6C05"/>
    <w:rsid w:val="00D01A5E"/>
    <w:rsid w:val="00D90107"/>
    <w:rsid w:val="00DD17E6"/>
    <w:rsid w:val="00E72D28"/>
    <w:rsid w:val="00EB285D"/>
    <w:rsid w:val="00EC44BA"/>
    <w:rsid w:val="00EE37CD"/>
    <w:rsid w:val="00EF74D6"/>
    <w:rsid w:val="00F33494"/>
    <w:rsid w:val="00F43400"/>
    <w:rsid w:val="00F815E1"/>
    <w:rsid w:val="00F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8420FE"/>
  <w15:chartTrackingRefBased/>
  <w15:docId w15:val="{29A294E4-EF07-4CA5-929F-C0C335A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53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390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90"/>
  </w:style>
  <w:style w:type="paragraph" w:styleId="Footer">
    <w:name w:val="footer"/>
    <w:basedOn w:val="Normal"/>
    <w:link w:val="Foot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90"/>
  </w:style>
  <w:style w:type="character" w:customStyle="1" w:styleId="shorttext">
    <w:name w:val="short_text"/>
    <w:basedOn w:val="DefaultParagraphFont"/>
    <w:rsid w:val="009108B2"/>
  </w:style>
  <w:style w:type="character" w:styleId="Hyperlink">
    <w:name w:val="Hyperlink"/>
    <w:basedOn w:val="DefaultParagraphFont"/>
    <w:uiPriority w:val="99"/>
    <w:semiHidden/>
    <w:unhideWhenUsed/>
    <w:rsid w:val="00EF74D6"/>
    <w:rPr>
      <w:color w:val="0000FF"/>
      <w:u w:val="single"/>
    </w:rPr>
  </w:style>
  <w:style w:type="table" w:customStyle="1" w:styleId="TableGrid">
    <w:name w:val="TableGrid"/>
    <w:rsid w:val="005643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 Class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F179A-1E01-43EA-83B3-E0D1A636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 I</vt:lpstr>
    </vt:vector>
  </TitlesOfParts>
  <Company>RAfiqa maharani putri siregar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 I</dc:title>
  <dc:subject/>
  <dc:creator>L 200 154 004</dc:creator>
  <cp:keywords/>
  <dc:description/>
  <cp:lastModifiedBy>rara kinandha</cp:lastModifiedBy>
  <cp:revision>3</cp:revision>
  <dcterms:created xsi:type="dcterms:W3CDTF">2018-01-06T08:11:00Z</dcterms:created>
  <dcterms:modified xsi:type="dcterms:W3CDTF">2018-01-06T08:13:00Z</dcterms:modified>
</cp:coreProperties>
</file>