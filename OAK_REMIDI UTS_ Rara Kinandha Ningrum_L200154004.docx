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eastAsia="ko-KR"/>
        </w:rPr>
        <w:id w:val="-210949546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F607749" w14:textId="77777777" w:rsidR="005D5390" w:rsidRDefault="005D5390">
          <w:pPr>
            <w:pStyle w:val="NoSpacing"/>
          </w:pPr>
          <w:r>
            <w:rPr>
              <w:noProof/>
              <w:lang w:eastAsia="ko-K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233422" wp14:editId="6493F03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F4AABE1" w14:textId="77777777" w:rsidR="005D5390" w:rsidRDefault="005D539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X Class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6024568"/>
                                <a:ext cx="932771" cy="3095811"/>
                                <a:chOff x="80645" y="5365127"/>
                                <a:chExt cx="592230" cy="1967711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607787" y="7223300"/>
                                  <a:ext cx="65088" cy="109538"/>
                                  <a:chOff x="607787" y="7223300"/>
                                  <a:chExt cx="65088" cy="109538"/>
                                </a:xfrm>
                              </wpg:grpSpPr>
                              <wps:wsp>
                                <wps:cNvPr id="1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5365127"/>
                                  <a:ext cx="519191" cy="1967706"/>
                                  <a:chOff x="80645" y="5010327"/>
                                  <a:chExt cx="347663" cy="1317625"/>
                                </a:xfrm>
                              </wpg:grpSpPr>
                              <wps:wsp>
                                <wps:cNvPr id="2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F233422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F4AABE1" w14:textId="77777777" w:rsidR="005D5390" w:rsidRDefault="005D539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X Class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60245;width:9327;height:30958" coordorigin="806,53651" coordsize="5922,1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6077;top:72233;width:651;height:1095" coordorigin="6077,72233" coordsize="650,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5" o:spid="_x0000_s1031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9" o:spid="_x0000_s103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</v:group>
                      <v:group id="Group 19" o:spid="_x0000_s1033" style="position:absolute;left:806;top:53651;width:5192;height:19677" coordorigin="806,50103" coordsize="3476,1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reeform 10" o:spid="_x0000_s1034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3" o:spid="_x0000_s103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3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E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lGi8B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725A99" wp14:editId="300A6E6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A4C51" w14:textId="6616DAE6" w:rsidR="005D5390" w:rsidRPr="004A3E1B" w:rsidRDefault="00045A8F">
                                <w:pPr>
                                  <w:pStyle w:val="NoSpacing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5390" w:rsidRPr="004A3E1B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L 200 154 0</w:t>
                                    </w:r>
                                    <w:r w:rsidR="004A3E1B" w:rsidRPr="004A3E1B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04</w:t>
                                    </w:r>
                                  </w:sdtContent>
                                </w:sdt>
                              </w:p>
                              <w:p w14:paraId="15D888CB" w14:textId="315E2334" w:rsidR="004A3E1B" w:rsidRPr="004A3E1B" w:rsidRDefault="004A3E1B">
                                <w:pPr>
                                  <w:pStyle w:val="NoSpacing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4A3E1B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RARA KINANDHA NINGRUM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725A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37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A7A4C51" w14:textId="6616DAE6" w:rsidR="005D5390" w:rsidRPr="004A3E1B" w:rsidRDefault="00045A8F">
                          <w:pPr>
                            <w:pStyle w:val="NoSpacing"/>
                            <w:rPr>
                              <w:b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D5390" w:rsidRPr="004A3E1B">
                                <w:rPr>
                                  <w:b/>
                                  <w:sz w:val="32"/>
                                  <w:szCs w:val="32"/>
                                </w:rPr>
                                <w:t>L 200 154 0</w:t>
                              </w:r>
                              <w:r w:rsidR="004A3E1B" w:rsidRPr="004A3E1B">
                                <w:rPr>
                                  <w:b/>
                                  <w:sz w:val="32"/>
                                  <w:szCs w:val="32"/>
                                </w:rPr>
                                <w:t>04</w:t>
                              </w:r>
                            </w:sdtContent>
                          </w:sdt>
                        </w:p>
                        <w:p w14:paraId="15D888CB" w14:textId="315E2334" w:rsidR="004A3E1B" w:rsidRPr="004A3E1B" w:rsidRDefault="004A3E1B">
                          <w:pPr>
                            <w:pStyle w:val="NoSpacing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4A3E1B">
                            <w:rPr>
                              <w:b/>
                              <w:sz w:val="32"/>
                              <w:szCs w:val="32"/>
                            </w:rPr>
                            <w:t>RARA KINANDHA NINGRUM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2CD220E" w14:textId="77777777" w:rsidR="005D5390" w:rsidRDefault="005D5390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3A68EB" wp14:editId="2AD7D0BF">
                    <wp:simplePos x="0" y="0"/>
                    <wp:positionH relativeFrom="page">
                      <wp:posOffset>3019425</wp:posOffset>
                    </wp:positionH>
                    <wp:positionV relativeFrom="page">
                      <wp:posOffset>1762125</wp:posOffset>
                    </wp:positionV>
                    <wp:extent cx="3737610" cy="1069340"/>
                    <wp:effectExtent l="0" t="0" r="15240" b="0"/>
                    <wp:wrapNone/>
                    <wp:docPr id="31" name="Text Box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3761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F19657" w14:textId="6F0EBFC7" w:rsidR="005D5390" w:rsidRPr="004A3E1B" w:rsidRDefault="00EE37C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Nexa Bold" w:eastAsiaTheme="majorEastAsia" w:hAnsi="Nexa Bold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Computer Organization &amp; Architecture</w:t>
                                </w:r>
                              </w:p>
                              <w:p w14:paraId="3F216664" w14:textId="578677E1" w:rsidR="005D5390" w:rsidRPr="005D5390" w:rsidRDefault="00045A8F">
                                <w:pPr>
                                  <w:spacing w:before="120"/>
                                  <w:rPr>
                                    <w:rFonts w:ascii="Nexa Rust Sans Black" w:hAnsi="Nexa Rust Sans Black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Nexa Rust Sans Black" w:hAnsi="Nexa Rust Sans Black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3E1B">
                                      <w:rPr>
                                        <w:rFonts w:ascii="Nexa Rust Sans Black" w:hAnsi="Nexa Rust Sans Black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3A68EB" id="Text Box 31" o:spid="_x0000_s1038" type="#_x0000_t202" style="position:absolute;margin-left:237.75pt;margin-top:138.75pt;width:294.3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" filled="f" stroked="f" strokeweight=".5pt">
                    <v:textbox style="mso-fit-shape-to-text:t" inset="0,0,0,0">
                      <w:txbxContent>
                        <w:p w14:paraId="30F19657" w14:textId="6F0EBFC7" w:rsidR="005D5390" w:rsidRPr="004A3E1B" w:rsidRDefault="00EE37C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Nexa Bold" w:eastAsiaTheme="majorEastAsia" w:hAnsi="Nexa Bold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Computer Organization &amp; Architecture</w:t>
                          </w:r>
                        </w:p>
                        <w:p w14:paraId="3F216664" w14:textId="578677E1" w:rsidR="005D5390" w:rsidRPr="005D5390" w:rsidRDefault="00045A8F">
                          <w:pPr>
                            <w:spacing w:before="120"/>
                            <w:rPr>
                              <w:rFonts w:ascii="Nexa Rust Sans Black" w:hAnsi="Nexa Rust Sans Black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Nexa Rust Sans Black" w:hAnsi="Nexa Rust Sans Black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3E1B">
                                <w:rPr>
                                  <w:rFonts w:ascii="Nexa Rust Sans Black" w:hAnsi="Nexa Rust Sans Black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4121E913" w14:textId="77777777" w:rsidR="00564342" w:rsidRDefault="00564342" w:rsidP="00564342">
      <w:pPr>
        <w:spacing w:after="112"/>
      </w:pPr>
    </w:p>
    <w:p w14:paraId="001F35B9" w14:textId="77777777" w:rsidR="00AA0477" w:rsidRDefault="00AA0477" w:rsidP="00AA0477">
      <w:pPr>
        <w:numPr>
          <w:ilvl w:val="0"/>
          <w:numId w:val="23"/>
        </w:numPr>
        <w:spacing w:after="3" w:line="357" w:lineRule="auto"/>
        <w:ind w:right="1114" w:hanging="427"/>
        <w:jc w:val="both"/>
      </w:pPr>
      <w:r>
        <w:t xml:space="preserve">Sejarah </w:t>
      </w:r>
      <w:proofErr w:type="spellStart"/>
      <w:r>
        <w:t>komputer</w:t>
      </w:r>
      <w:proofErr w:type="spellEnd"/>
      <w:r>
        <w:t xml:space="preserve">, (a) </w:t>
      </w:r>
      <w:proofErr w:type="spellStart"/>
      <w:r>
        <w:t>Siapakah</w:t>
      </w:r>
      <w:proofErr w:type="spellEnd"/>
      <w:r>
        <w:t xml:space="preserve"> yang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? (2%) (b)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mulainya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? (3%) (c) </w:t>
      </w:r>
      <w:proofErr w:type="spellStart"/>
      <w:r>
        <w:t>Apa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universitasnya</w:t>
      </w:r>
      <w:proofErr w:type="spellEnd"/>
      <w:r>
        <w:t>? (5%) a.</w:t>
      </w:r>
      <w:r>
        <w:rPr>
          <w:rFonts w:ascii="Arial" w:eastAsia="Arial" w:hAnsi="Arial" w:cs="Arial"/>
        </w:rP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Prof.Mauchly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Muridnya</w:t>
      </w:r>
      <w:proofErr w:type="spellEnd"/>
      <w:r>
        <w:t xml:space="preserve"> </w:t>
      </w:r>
      <w:proofErr w:type="spellStart"/>
      <w:r>
        <w:t>Ecket</w:t>
      </w:r>
      <w:proofErr w:type="spellEnd"/>
      <w:r>
        <w:t xml:space="preserve"> </w:t>
      </w:r>
    </w:p>
    <w:p w14:paraId="485CA4EA" w14:textId="77777777" w:rsidR="00AA0477" w:rsidRDefault="00AA0477" w:rsidP="00AA0477">
      <w:pPr>
        <w:numPr>
          <w:ilvl w:val="1"/>
          <w:numId w:val="24"/>
        </w:numPr>
        <w:spacing w:after="116" w:line="256" w:lineRule="auto"/>
        <w:ind w:right="1114" w:hanging="281"/>
        <w:jc w:val="both"/>
      </w:pPr>
      <w:proofErr w:type="spellStart"/>
      <w:r>
        <w:t>Dimulai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1943 </w:t>
      </w:r>
      <w:proofErr w:type="spellStart"/>
      <w:r>
        <w:t>selesai</w:t>
      </w:r>
      <w:proofErr w:type="spellEnd"/>
      <w:r>
        <w:t xml:space="preserve"> 1946 </w:t>
      </w:r>
    </w:p>
    <w:p w14:paraId="252F9361" w14:textId="77777777" w:rsidR="00AA0477" w:rsidRDefault="00AA0477" w:rsidP="00AA0477">
      <w:pPr>
        <w:numPr>
          <w:ilvl w:val="1"/>
          <w:numId w:val="24"/>
        </w:numPr>
        <w:spacing w:after="116" w:line="256" w:lineRule="auto"/>
        <w:ind w:right="1114" w:hanging="281"/>
        <w:jc w:val="both"/>
      </w:pPr>
      <w:r>
        <w:t xml:space="preserve">University of Pennsylvania </w:t>
      </w:r>
    </w:p>
    <w:p w14:paraId="2D35C775" w14:textId="77777777" w:rsidR="00AA0477" w:rsidRDefault="00AA0477" w:rsidP="00AA0477">
      <w:pPr>
        <w:ind w:left="566"/>
      </w:pPr>
      <w:r>
        <w:t xml:space="preserve"> </w:t>
      </w:r>
    </w:p>
    <w:p w14:paraId="03319778" w14:textId="77777777" w:rsidR="00AA0477" w:rsidRDefault="00AA0477" w:rsidP="00AA0477">
      <w:pPr>
        <w:numPr>
          <w:ilvl w:val="0"/>
          <w:numId w:val="23"/>
        </w:numPr>
        <w:spacing w:after="116" w:line="256" w:lineRule="auto"/>
        <w:ind w:right="1114" w:hanging="427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Von </w:t>
      </w:r>
      <w:proofErr w:type="spellStart"/>
      <w:r>
        <w:t>Numman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komputer</w:t>
      </w:r>
      <w:proofErr w:type="spellEnd"/>
      <w:r>
        <w:t xml:space="preserve">? (10%) </w:t>
      </w:r>
    </w:p>
    <w:p w14:paraId="208C8068" w14:textId="77777777" w:rsidR="00AA0477" w:rsidRDefault="00AA0477" w:rsidP="00AA0477">
      <w:pPr>
        <w:numPr>
          <w:ilvl w:val="1"/>
          <w:numId w:val="25"/>
        </w:numPr>
        <w:spacing w:after="116" w:line="256" w:lineRule="auto"/>
        <w:ind w:right="1114" w:hanging="281"/>
        <w:jc w:val="both"/>
      </w:pPr>
      <w:proofErr w:type="spellStart"/>
      <w:r>
        <w:t>Adanya</w:t>
      </w:r>
      <w:proofErr w:type="spellEnd"/>
      <w:r>
        <w:t xml:space="preserve"> ide </w:t>
      </w:r>
      <w:proofErr w:type="spellStart"/>
      <w:r>
        <w:t>untukmenyimpan</w:t>
      </w:r>
      <w:proofErr w:type="spellEnd"/>
      <w:r>
        <w:t xml:space="preserve"> program (memory) </w:t>
      </w:r>
    </w:p>
    <w:p w14:paraId="4926D6E5" w14:textId="77777777" w:rsidR="00AA0477" w:rsidRDefault="00AA0477" w:rsidP="00AA0477">
      <w:pPr>
        <w:numPr>
          <w:ilvl w:val="1"/>
          <w:numId w:val="25"/>
        </w:numPr>
        <w:spacing w:after="116" w:line="256" w:lineRule="auto"/>
        <w:ind w:right="1114" w:hanging="281"/>
        <w:jc w:val="both"/>
      </w:pPr>
      <w:proofErr w:type="spellStart"/>
      <w:r>
        <w:t>Penggunaan</w:t>
      </w:r>
      <w:proofErr w:type="spellEnd"/>
      <w:r>
        <w:t xml:space="preserve"> </w:t>
      </w:r>
      <w:proofErr w:type="gramStart"/>
      <w:r>
        <w:t xml:space="preserve">memory  </w:t>
      </w:r>
      <w:proofErr w:type="spellStart"/>
      <w:r>
        <w:t>untuk</w:t>
      </w:r>
      <w:proofErr w:type="spellEnd"/>
      <w:proofErr w:type="gramEnd"/>
      <w:r>
        <w:t xml:space="preserve"> PROGRAM (</w:t>
      </w:r>
      <w:proofErr w:type="spellStart"/>
      <w:r>
        <w:t>aplikasi</w:t>
      </w:r>
      <w:proofErr w:type="spellEnd"/>
      <w:r>
        <w:t xml:space="preserve">)  </w:t>
      </w:r>
      <w:proofErr w:type="spellStart"/>
      <w:r>
        <w:t>dan</w:t>
      </w:r>
      <w:proofErr w:type="spellEnd"/>
      <w:r>
        <w:t xml:space="preserve"> DATA </w:t>
      </w:r>
    </w:p>
    <w:p w14:paraId="720EFA1D" w14:textId="77777777" w:rsidR="00AA0477" w:rsidRDefault="00AA0477" w:rsidP="00AA0477">
      <w:pPr>
        <w:numPr>
          <w:ilvl w:val="1"/>
          <w:numId w:val="25"/>
        </w:numPr>
        <w:spacing w:after="116" w:line="256" w:lineRule="auto"/>
        <w:ind w:right="1114" w:hanging="281"/>
        <w:jc w:val="both"/>
      </w:pPr>
      <w:r>
        <w:t>ALU (</w:t>
      </w:r>
      <w:proofErr w:type="spellStart"/>
      <w:r>
        <w:t>Aritmatik</w:t>
      </w:r>
      <w:proofErr w:type="spellEnd"/>
      <w:r>
        <w:t xml:space="preserve"> Logic Unit / Processor)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BINARY </w:t>
      </w:r>
    </w:p>
    <w:p w14:paraId="439E0C18" w14:textId="77777777" w:rsidR="00AA0477" w:rsidRDefault="00AA0477" w:rsidP="00AA0477">
      <w:pPr>
        <w:numPr>
          <w:ilvl w:val="1"/>
          <w:numId w:val="25"/>
        </w:numPr>
        <w:spacing w:after="0" w:line="360" w:lineRule="auto"/>
        <w:ind w:right="1114" w:hanging="281"/>
        <w:jc w:val="both"/>
      </w:pPr>
      <w:r>
        <w:t xml:space="preserve">Ada </w:t>
      </w:r>
      <w:proofErr w:type="spellStart"/>
      <w:r>
        <w:t>bagian</w:t>
      </w:r>
      <w:proofErr w:type="spellEnd"/>
      <w:r>
        <w:t xml:space="preserve"> unit KONTROL </w:t>
      </w:r>
      <w:proofErr w:type="spellStart"/>
      <w:r>
        <w:t>untukmengaturkode</w:t>
      </w:r>
      <w:proofErr w:type="spellEnd"/>
      <w:r>
        <w:t xml:space="preserve"> program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•</w:t>
      </w:r>
      <w:r>
        <w:rPr>
          <w:rFonts w:ascii="Arial" w:eastAsia="Arial" w:hAnsi="Arial" w:cs="Arial"/>
        </w:rPr>
        <w:t xml:space="preserve"> </w:t>
      </w:r>
      <w:r>
        <w:t xml:space="preserve">Ada unit </w:t>
      </w:r>
      <w:proofErr w:type="spellStart"/>
      <w:r>
        <w:t>Input/Output</w:t>
      </w:r>
      <w:proofErr w:type="spellEnd"/>
      <w:r>
        <w:t xml:space="preserve"> yang </w:t>
      </w:r>
      <w:proofErr w:type="spellStart"/>
      <w:r>
        <w:t>dikendalikan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unit KONTROL </w:t>
      </w:r>
    </w:p>
    <w:p w14:paraId="2142BB61" w14:textId="77777777" w:rsidR="00AA0477" w:rsidRDefault="00AA0477" w:rsidP="00AA0477">
      <w:pPr>
        <w:spacing w:after="118"/>
      </w:pPr>
      <w:r>
        <w:t xml:space="preserve"> </w:t>
      </w:r>
    </w:p>
    <w:p w14:paraId="181B36BB" w14:textId="77777777" w:rsidR="00AA0477" w:rsidRDefault="00AA0477" w:rsidP="00AA0477">
      <w:pPr>
        <w:numPr>
          <w:ilvl w:val="0"/>
          <w:numId w:val="23"/>
        </w:numPr>
        <w:spacing w:after="116" w:line="256" w:lineRule="auto"/>
        <w:ind w:right="1114" w:hanging="427"/>
        <w:jc w:val="both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? (10%) </w:t>
      </w:r>
    </w:p>
    <w:p w14:paraId="670F6A24" w14:textId="77777777" w:rsidR="00AA0477" w:rsidRDefault="00AA0477" w:rsidP="00AA0477">
      <w:pPr>
        <w:numPr>
          <w:ilvl w:val="1"/>
          <w:numId w:val="23"/>
        </w:numPr>
        <w:spacing w:after="0" w:line="357" w:lineRule="auto"/>
        <w:ind w:right="1114" w:hanging="281"/>
        <w:jc w:val="both"/>
      </w:pPr>
      <w:r>
        <w:t xml:space="preserve">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disingkat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program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gramStart"/>
      <w:r>
        <w:t xml:space="preserve">computer 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model </w:t>
      </w:r>
      <w:proofErr w:type="spellStart"/>
      <w:r>
        <w:t>pengeksekusian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 </w:t>
      </w:r>
    </w:p>
    <w:p w14:paraId="5567C87C" w14:textId="77777777" w:rsidR="00AA0477" w:rsidRDefault="00AA0477" w:rsidP="00AA0477">
      <w:pPr>
        <w:spacing w:after="119"/>
      </w:pPr>
      <w:r>
        <w:t xml:space="preserve"> </w:t>
      </w:r>
    </w:p>
    <w:p w14:paraId="09831BFC" w14:textId="77777777" w:rsidR="00AA0477" w:rsidRDefault="00AA0477" w:rsidP="00AA0477">
      <w:pPr>
        <w:numPr>
          <w:ilvl w:val="0"/>
          <w:numId w:val="23"/>
        </w:numPr>
        <w:spacing w:after="116" w:line="256" w:lineRule="auto"/>
        <w:ind w:right="1114" w:hanging="427"/>
        <w:jc w:val="both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register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processor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(10%) </w:t>
      </w:r>
    </w:p>
    <w:p w14:paraId="05D54B59" w14:textId="77777777" w:rsidR="00AA0477" w:rsidRDefault="00AA0477" w:rsidP="00AA0477">
      <w:pPr>
        <w:numPr>
          <w:ilvl w:val="1"/>
          <w:numId w:val="26"/>
        </w:numPr>
        <w:spacing w:after="25" w:line="355" w:lineRule="auto"/>
        <w:ind w:right="1114" w:hanging="281"/>
        <w:jc w:val="both"/>
      </w:pPr>
      <w:r>
        <w:t xml:space="preserve">Control </w:t>
      </w:r>
      <w:proofErr w:type="gramStart"/>
      <w:r>
        <w:t xml:space="preserve">Unit  </w:t>
      </w:r>
      <w:proofErr w:type="spellStart"/>
      <w:r>
        <w:t>adalah</w:t>
      </w:r>
      <w:proofErr w:type="spellEnd"/>
      <w:proofErr w:type="gram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CPU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>/</w:t>
      </w:r>
      <w:proofErr w:type="spellStart"/>
      <w:r>
        <w:t>kendali</w:t>
      </w:r>
      <w:proofErr w:type="spellEnd"/>
      <w:r>
        <w:t>/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ALU (Arithmetic Logical Unit) </w:t>
      </w:r>
      <w:proofErr w:type="spellStart"/>
      <w:r>
        <w:t>didalam</w:t>
      </w:r>
      <w:proofErr w:type="spellEnd"/>
      <w:r>
        <w:t xml:space="preserve"> CPU </w:t>
      </w:r>
      <w:proofErr w:type="spellStart"/>
      <w:r>
        <w:t>tersebut</w:t>
      </w:r>
      <w:proofErr w:type="spellEnd"/>
      <w:r>
        <w:t xml:space="preserve">.  </w:t>
      </w:r>
    </w:p>
    <w:p w14:paraId="62B83CAB" w14:textId="77777777" w:rsidR="00AA0477" w:rsidRDefault="00AA0477" w:rsidP="00AA0477">
      <w:pPr>
        <w:numPr>
          <w:ilvl w:val="1"/>
          <w:numId w:val="26"/>
        </w:numPr>
        <w:spacing w:after="116" w:line="352" w:lineRule="auto"/>
        <w:ind w:right="1114" w:hanging="281"/>
        <w:jc w:val="both"/>
      </w:pPr>
      <w:r>
        <w:t xml:space="preserve">ALU (Arithmetic and logical)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program </w:t>
      </w:r>
      <w:proofErr w:type="spellStart"/>
      <w:r>
        <w:t>alu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perhitungannya</w:t>
      </w:r>
      <w:proofErr w:type="spellEnd"/>
      <w:r>
        <w:t xml:space="preserve">. </w:t>
      </w:r>
    </w:p>
    <w:p w14:paraId="50FC53D2" w14:textId="77777777" w:rsidR="00AA0477" w:rsidRDefault="00AA0477" w:rsidP="00AA0477">
      <w:pPr>
        <w:numPr>
          <w:ilvl w:val="1"/>
          <w:numId w:val="26"/>
        </w:numPr>
        <w:spacing w:after="0" w:line="355" w:lineRule="auto"/>
        <w:ind w:right="1114" w:hanging="281"/>
        <w:jc w:val="both"/>
      </w:pPr>
      <w:r>
        <w:t xml:space="preserve">Register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proses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RAM </w:t>
      </w:r>
      <w:proofErr w:type="spellStart"/>
      <w:r>
        <w:t>kepada</w:t>
      </w:r>
      <w:proofErr w:type="spellEnd"/>
      <w:r>
        <w:t xml:space="preserve"> register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register </w:t>
      </w:r>
      <w:proofErr w:type="spellStart"/>
      <w:r>
        <w:t>akan</w:t>
      </w:r>
      <w:proofErr w:type="spellEnd"/>
      <w:r>
        <w:t xml:space="preserve"> di proses. </w:t>
      </w:r>
    </w:p>
    <w:p w14:paraId="7B28881C" w14:textId="77777777" w:rsidR="00AA0477" w:rsidRDefault="00AA0477" w:rsidP="00AA0477">
      <w:pPr>
        <w:spacing w:after="118"/>
      </w:pPr>
      <w:r>
        <w:t xml:space="preserve"> </w:t>
      </w:r>
    </w:p>
    <w:p w14:paraId="5CFA9ECB" w14:textId="77777777" w:rsidR="00AA0477" w:rsidRDefault="00AA0477" w:rsidP="00AA0477">
      <w:pPr>
        <w:numPr>
          <w:ilvl w:val="0"/>
          <w:numId w:val="23"/>
        </w:numPr>
        <w:spacing w:after="0" w:line="355" w:lineRule="auto"/>
        <w:ind w:right="1114" w:hanging="427"/>
        <w:jc w:val="both"/>
      </w:pPr>
      <w:proofErr w:type="spellStart"/>
      <w:r>
        <w:lastRenderedPageBreak/>
        <w:t>Gambarkan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terangkan</w:t>
      </w:r>
      <w:proofErr w:type="spellEnd"/>
      <w:r>
        <w:t xml:space="preserve"> proses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program! (instruction cycle) (10%) </w:t>
      </w:r>
    </w:p>
    <w:p w14:paraId="15AABF12" w14:textId="112AA1A4" w:rsidR="00AA0477" w:rsidRDefault="00AA0477" w:rsidP="00AA0477">
      <w:pPr>
        <w:spacing w:after="66"/>
        <w:jc w:val="right"/>
      </w:pPr>
      <w:r>
        <w:rPr>
          <w:noProof/>
        </w:rPr>
        <w:drawing>
          <wp:inline distT="0" distB="0" distL="0" distR="0" wp14:anchorId="7DA7EDA4" wp14:editId="34B14ED9">
            <wp:extent cx="61341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270C98A" w14:textId="77777777" w:rsidR="00AA0477" w:rsidRDefault="00AA0477" w:rsidP="00AA0477">
      <w:pPr>
        <w:ind w:left="437" w:right="1114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 xml:space="preserve">FETCH Cycle: </w:t>
      </w:r>
    </w:p>
    <w:p w14:paraId="4BF08F38" w14:textId="77777777" w:rsidR="00AA0477" w:rsidRDefault="00AA0477" w:rsidP="00AA0477">
      <w:pPr>
        <w:numPr>
          <w:ilvl w:val="2"/>
          <w:numId w:val="23"/>
        </w:numPr>
        <w:spacing w:after="6" w:line="355" w:lineRule="auto"/>
        <w:ind w:right="1114" w:hanging="286"/>
        <w:jc w:val="both"/>
      </w:pPr>
      <w:r>
        <w:t xml:space="preserve">PC (Program Counter)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</w:t>
      </w:r>
    </w:p>
    <w:p w14:paraId="66B33A3F" w14:textId="77777777" w:rsidR="00AA0477" w:rsidRDefault="00AA0477" w:rsidP="00AA0477">
      <w:pPr>
        <w:numPr>
          <w:ilvl w:val="2"/>
          <w:numId w:val="23"/>
        </w:numPr>
        <w:spacing w:after="116" w:line="256" w:lineRule="auto"/>
        <w:ind w:right="1114" w:hanging="286"/>
        <w:jc w:val="both"/>
      </w:pPr>
      <w:r>
        <w:t xml:space="preserve">Processor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memory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PC. </w:t>
      </w:r>
    </w:p>
    <w:p w14:paraId="04CE7A1A" w14:textId="77777777" w:rsidR="00AA0477" w:rsidRDefault="00AA0477" w:rsidP="00AA0477">
      <w:pPr>
        <w:numPr>
          <w:ilvl w:val="2"/>
          <w:numId w:val="23"/>
        </w:numPr>
        <w:spacing w:after="116" w:line="256" w:lineRule="auto"/>
        <w:ind w:right="1114" w:hanging="286"/>
        <w:jc w:val="both"/>
      </w:pPr>
      <w:r>
        <w:t xml:space="preserve">Increment PC </w:t>
      </w:r>
      <w:proofErr w:type="gramStart"/>
      <w:r>
        <w:t xml:space="preserve">( </w:t>
      </w:r>
      <w:proofErr w:type="spellStart"/>
      <w:r>
        <w:t>menambah</w:t>
      </w:r>
      <w:proofErr w:type="spellEnd"/>
      <w:proofErr w:type="gram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) </w:t>
      </w:r>
    </w:p>
    <w:p w14:paraId="002EEA8D" w14:textId="77777777" w:rsidR="00AA0477" w:rsidRDefault="00AA0477" w:rsidP="00AA0477">
      <w:pPr>
        <w:numPr>
          <w:ilvl w:val="2"/>
          <w:numId w:val="23"/>
        </w:numPr>
        <w:spacing w:after="116" w:line="256" w:lineRule="auto"/>
        <w:ind w:right="1114" w:hanging="286"/>
        <w:jc w:val="both"/>
      </w:pPr>
      <w:proofErr w:type="spellStart"/>
      <w:r>
        <w:t>Instruksi</w:t>
      </w:r>
      <w:proofErr w:type="spellEnd"/>
      <w:r>
        <w:t xml:space="preserve"> (</w:t>
      </w:r>
      <w:proofErr w:type="spellStart"/>
      <w:r>
        <w:t>kode</w:t>
      </w:r>
      <w:proofErr w:type="spellEnd"/>
      <w:r>
        <w:t xml:space="preserve"> program)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IR (</w:t>
      </w:r>
      <w:proofErr w:type="spellStart"/>
      <w:r>
        <w:t>Intruction</w:t>
      </w:r>
      <w:proofErr w:type="spellEnd"/>
      <w:r>
        <w:t xml:space="preserve"> Register) </w:t>
      </w:r>
    </w:p>
    <w:p w14:paraId="22E8D20E" w14:textId="77777777" w:rsidR="00AA0477" w:rsidRDefault="00AA0477" w:rsidP="00AA0477">
      <w:pPr>
        <w:numPr>
          <w:ilvl w:val="2"/>
          <w:numId w:val="23"/>
        </w:numPr>
        <w:spacing w:after="0" w:line="360" w:lineRule="auto"/>
        <w:ind w:right="1114" w:hanging="286"/>
        <w:jc w:val="both"/>
      </w:pPr>
      <w:r>
        <w:t xml:space="preserve">Processor </w:t>
      </w:r>
      <w:proofErr w:type="spellStart"/>
      <w:r>
        <w:t>menterjemahkankode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(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) </w:t>
      </w: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 xml:space="preserve">Execute Cycle: </w:t>
      </w:r>
    </w:p>
    <w:p w14:paraId="58CF2AB8" w14:textId="77777777" w:rsidR="00AA0477" w:rsidRDefault="00AA0477" w:rsidP="00AA0477">
      <w:pPr>
        <w:numPr>
          <w:ilvl w:val="2"/>
          <w:numId w:val="27"/>
        </w:numPr>
        <w:spacing w:after="116" w:line="256" w:lineRule="auto"/>
        <w:ind w:right="1114" w:hanging="286"/>
        <w:jc w:val="both"/>
      </w:pPr>
      <w:r>
        <w:t xml:space="preserve">PROCESSOR-MEMORY: </w:t>
      </w:r>
      <w:proofErr w:type="spellStart"/>
      <w:r>
        <w:t>Perpindahan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CPU </w:t>
      </w:r>
      <w:proofErr w:type="spellStart"/>
      <w:r>
        <w:t>dan</w:t>
      </w:r>
      <w:proofErr w:type="spellEnd"/>
      <w:r>
        <w:t xml:space="preserve"> MAIN MEMORY. </w:t>
      </w:r>
    </w:p>
    <w:p w14:paraId="1EA6AF96" w14:textId="77777777" w:rsidR="00AA0477" w:rsidRDefault="00AA0477" w:rsidP="00AA0477">
      <w:pPr>
        <w:numPr>
          <w:ilvl w:val="2"/>
          <w:numId w:val="27"/>
        </w:numPr>
        <w:spacing w:after="116" w:line="256" w:lineRule="auto"/>
        <w:ind w:right="1114" w:hanging="286"/>
        <w:jc w:val="both"/>
      </w:pPr>
      <w:r>
        <w:t>Processor - I/</w:t>
      </w:r>
      <w:proofErr w:type="gramStart"/>
      <w:r>
        <w:t>O :</w:t>
      </w:r>
      <w:proofErr w:type="gramEnd"/>
      <w:r>
        <w:t xml:space="preserve">  </w:t>
      </w:r>
      <w:proofErr w:type="spellStart"/>
      <w:r>
        <w:t>Perpindahan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CPU </w:t>
      </w:r>
      <w:proofErr w:type="spellStart"/>
      <w:r>
        <w:t>dan</w:t>
      </w:r>
      <w:proofErr w:type="spellEnd"/>
      <w:r>
        <w:t xml:space="preserve"> I/O </w:t>
      </w:r>
    </w:p>
    <w:p w14:paraId="7BAABFB1" w14:textId="77777777" w:rsidR="00AA0477" w:rsidRDefault="00AA0477" w:rsidP="00AA0477">
      <w:pPr>
        <w:numPr>
          <w:ilvl w:val="2"/>
          <w:numId w:val="27"/>
        </w:numPr>
        <w:spacing w:after="116" w:line="256" w:lineRule="auto"/>
        <w:ind w:right="1114" w:hanging="286"/>
        <w:jc w:val="both"/>
      </w:pPr>
      <w:r>
        <w:t xml:space="preserve">DATA processing: </w:t>
      </w:r>
      <w:proofErr w:type="spellStart"/>
      <w:r>
        <w:t>melakukanoperasi</w:t>
      </w:r>
      <w:proofErr w:type="spellEnd"/>
      <w:r>
        <w:t xml:space="preserve"> ARITMATIK </w:t>
      </w:r>
      <w:proofErr w:type="spellStart"/>
      <w:r>
        <w:t>atau</w:t>
      </w:r>
      <w:proofErr w:type="spellEnd"/>
      <w:r>
        <w:t xml:space="preserve"> LOGIK </w:t>
      </w:r>
      <w:proofErr w:type="spellStart"/>
      <w:r>
        <w:t>pada</w:t>
      </w:r>
      <w:proofErr w:type="spellEnd"/>
      <w:r>
        <w:t xml:space="preserve"> data </w:t>
      </w:r>
    </w:p>
    <w:p w14:paraId="6088DDF6" w14:textId="77777777" w:rsidR="00AA0477" w:rsidRDefault="00AA0477" w:rsidP="00AA0477">
      <w:pPr>
        <w:numPr>
          <w:ilvl w:val="2"/>
          <w:numId w:val="27"/>
        </w:numPr>
        <w:spacing w:after="6" w:line="355" w:lineRule="auto"/>
        <w:ind w:right="1114" w:hanging="286"/>
        <w:jc w:val="both"/>
      </w:pPr>
      <w:proofErr w:type="spellStart"/>
      <w:proofErr w:type="gramStart"/>
      <w:r>
        <w:t>CONTROL:Menentukan</w:t>
      </w:r>
      <w:proofErr w:type="spellEnd"/>
      <w:proofErr w:type="gram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berikutnya,dapat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memeory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melompat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memory </w:t>
      </w:r>
      <w:proofErr w:type="spellStart"/>
      <w:r>
        <w:t>tertentu</w:t>
      </w:r>
      <w:proofErr w:type="spellEnd"/>
      <w:r>
        <w:t xml:space="preserve"> (JUMP). </w:t>
      </w:r>
    </w:p>
    <w:p w14:paraId="7DB81F86" w14:textId="77777777" w:rsidR="00AA0477" w:rsidRDefault="00AA0477" w:rsidP="00AA0477">
      <w:pPr>
        <w:numPr>
          <w:ilvl w:val="2"/>
          <w:numId w:val="27"/>
        </w:numPr>
        <w:spacing w:after="116" w:line="256" w:lineRule="auto"/>
        <w:ind w:right="1114" w:hanging="286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di </w:t>
      </w:r>
      <w:proofErr w:type="spellStart"/>
      <w:r>
        <w:t>atas</w:t>
      </w:r>
      <w:proofErr w:type="spellEnd"/>
      <w:r>
        <w:t xml:space="preserve">. </w:t>
      </w:r>
    </w:p>
    <w:p w14:paraId="1B9E4CDF" w14:textId="77777777" w:rsidR="00AA0477" w:rsidRDefault="00AA0477" w:rsidP="00AA0477">
      <w:pPr>
        <w:spacing w:after="118"/>
      </w:pPr>
      <w:r>
        <w:t xml:space="preserve"> </w:t>
      </w:r>
    </w:p>
    <w:p w14:paraId="22F7BDC9" w14:textId="77777777" w:rsidR="00AA0477" w:rsidRDefault="00AA0477" w:rsidP="00AA0477">
      <w:pPr>
        <w:numPr>
          <w:ilvl w:val="0"/>
          <w:numId w:val="23"/>
        </w:numPr>
        <w:spacing w:after="6" w:line="355" w:lineRule="auto"/>
        <w:ind w:right="1114" w:hanging="427"/>
        <w:jc w:val="both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proses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(instruction set)! (10%) </w:t>
      </w:r>
    </w:p>
    <w:p w14:paraId="15389965" w14:textId="77777777" w:rsidR="00AA0477" w:rsidRDefault="00AA0477" w:rsidP="00AA0477">
      <w:pPr>
        <w:numPr>
          <w:ilvl w:val="1"/>
          <w:numId w:val="28"/>
        </w:numPr>
        <w:spacing w:after="116" w:line="256" w:lineRule="auto"/>
        <w:ind w:right="1114" w:hanging="281"/>
        <w:jc w:val="both"/>
      </w:pPr>
      <w:r>
        <w:t xml:space="preserve">Data processing: Arithmetic </w:t>
      </w:r>
      <w:proofErr w:type="spellStart"/>
      <w:r>
        <w:t>dan</w:t>
      </w:r>
      <w:proofErr w:type="spellEnd"/>
      <w:r>
        <w:t xml:space="preserve"> Logic Instructions </w:t>
      </w:r>
    </w:p>
    <w:p w14:paraId="37617535" w14:textId="77777777" w:rsidR="00AA0477" w:rsidRDefault="00AA0477" w:rsidP="00AA0477">
      <w:pPr>
        <w:numPr>
          <w:ilvl w:val="1"/>
          <w:numId w:val="28"/>
        </w:numPr>
        <w:spacing w:after="116" w:line="256" w:lineRule="auto"/>
        <w:ind w:right="1114" w:hanging="281"/>
        <w:jc w:val="both"/>
      </w:pPr>
      <w:r>
        <w:t xml:space="preserve">Data storage: Memory instructions </w:t>
      </w:r>
    </w:p>
    <w:p w14:paraId="30DA50F7" w14:textId="77777777" w:rsidR="00AA0477" w:rsidRDefault="00AA0477" w:rsidP="00AA0477">
      <w:pPr>
        <w:numPr>
          <w:ilvl w:val="1"/>
          <w:numId w:val="28"/>
        </w:numPr>
        <w:spacing w:after="116" w:line="256" w:lineRule="auto"/>
        <w:ind w:right="1114" w:hanging="281"/>
        <w:jc w:val="both"/>
      </w:pPr>
      <w:r>
        <w:t xml:space="preserve">Data Movement: I/O instructions </w:t>
      </w:r>
    </w:p>
    <w:p w14:paraId="4260DDFC" w14:textId="77777777" w:rsidR="00AA0477" w:rsidRDefault="00AA0477" w:rsidP="00AA0477">
      <w:pPr>
        <w:numPr>
          <w:ilvl w:val="1"/>
          <w:numId w:val="28"/>
        </w:numPr>
        <w:spacing w:after="116" w:line="256" w:lineRule="auto"/>
        <w:ind w:right="1114" w:hanging="281"/>
        <w:jc w:val="both"/>
      </w:pPr>
      <w:r>
        <w:t xml:space="preserve">Control: Test and branch instructions </w:t>
      </w:r>
    </w:p>
    <w:p w14:paraId="1930E69D" w14:textId="77777777" w:rsidR="00AA0477" w:rsidRDefault="00AA0477" w:rsidP="00AA0477">
      <w:r>
        <w:t xml:space="preserve"> </w:t>
      </w:r>
    </w:p>
    <w:p w14:paraId="040BD541" w14:textId="77777777" w:rsidR="00AA0477" w:rsidRDefault="00AA0477" w:rsidP="00AA0477">
      <w:pPr>
        <w:numPr>
          <w:ilvl w:val="0"/>
          <w:numId w:val="23"/>
        </w:numPr>
        <w:spacing w:after="2" w:line="357" w:lineRule="auto"/>
        <w:ind w:right="1114" w:hanging="427"/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keyboard! (</w:t>
      </w:r>
      <w:proofErr w:type="spellStart"/>
      <w:r>
        <w:t>jelaskan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) (10%) </w:t>
      </w:r>
    </w:p>
    <w:p w14:paraId="5500C546" w14:textId="77777777" w:rsidR="00AA0477" w:rsidRDefault="00AA0477" w:rsidP="00AA0477">
      <w:pPr>
        <w:numPr>
          <w:ilvl w:val="1"/>
          <w:numId w:val="23"/>
        </w:numPr>
        <w:spacing w:after="0" w:line="357" w:lineRule="auto"/>
        <w:ind w:right="1114" w:hanging="281"/>
        <w:jc w:val="both"/>
      </w:pPr>
      <w:r>
        <w:t xml:space="preserve">Keyboard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chip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mentransmisikan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unit </w:t>
      </w:r>
      <w:r>
        <w:lastRenderedPageBreak/>
        <w:t xml:space="preserve">proses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sinyal</w:t>
      </w:r>
      <w:proofErr w:type="spellEnd"/>
      <w:r>
        <w:t xml:space="preserve"> yang di </w:t>
      </w:r>
      <w:proofErr w:type="spellStart"/>
      <w:r>
        <w:t>transmisikan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proses </w:t>
      </w:r>
      <w:proofErr w:type="spellStart"/>
      <w:r>
        <w:t>oleh</w:t>
      </w:r>
      <w:proofErr w:type="spellEnd"/>
      <w:r>
        <w:t xml:space="preserve"> unit proses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unit output monitor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. </w:t>
      </w:r>
    </w:p>
    <w:p w14:paraId="199D0425" w14:textId="77777777" w:rsidR="00AA0477" w:rsidRDefault="00AA0477" w:rsidP="00AA0477">
      <w:pPr>
        <w:spacing w:after="118"/>
      </w:pPr>
      <w:r>
        <w:t xml:space="preserve"> </w:t>
      </w:r>
    </w:p>
    <w:p w14:paraId="37B4C0A1" w14:textId="77777777" w:rsidR="00AA0477" w:rsidRDefault="00AA0477" w:rsidP="00AA0477">
      <w:pPr>
        <w:numPr>
          <w:ilvl w:val="0"/>
          <w:numId w:val="23"/>
        </w:numPr>
        <w:spacing w:after="116" w:line="256" w:lineRule="auto"/>
        <w:ind w:right="1114" w:hanging="427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cache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(10%) </w:t>
      </w:r>
    </w:p>
    <w:p w14:paraId="2C4EBB61" w14:textId="77777777" w:rsidR="00AA0477" w:rsidRDefault="00AA0477" w:rsidP="00AA0477">
      <w:pPr>
        <w:numPr>
          <w:ilvl w:val="1"/>
          <w:numId w:val="23"/>
        </w:numPr>
        <w:spacing w:after="0" w:line="357" w:lineRule="auto"/>
        <w:ind w:right="1114" w:hanging="281"/>
        <w:jc w:val="both"/>
      </w:pPr>
      <w:r>
        <w:t xml:space="preserve">Cache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processor.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gampangnya</w:t>
      </w:r>
      <w:proofErr w:type="spellEnd"/>
      <w:r>
        <w:t xml:space="preserve">, cache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cache </w:t>
      </w:r>
      <w:proofErr w:type="spellStart"/>
      <w:r>
        <w:t>menyimpan</w:t>
      </w:r>
      <w:proofErr w:type="spellEnd"/>
      <w:r>
        <w:t xml:space="preserve"> data/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buffer,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processor. </w:t>
      </w:r>
    </w:p>
    <w:p w14:paraId="63773860" w14:textId="77777777" w:rsidR="00AA0477" w:rsidRDefault="00AA0477" w:rsidP="00AA0477">
      <w:pPr>
        <w:spacing w:after="118"/>
      </w:pPr>
      <w:r>
        <w:t xml:space="preserve"> </w:t>
      </w:r>
    </w:p>
    <w:p w14:paraId="6FBAA74B" w14:textId="77777777" w:rsidR="00AA0477" w:rsidRDefault="00AA0477" w:rsidP="00AA0477">
      <w:pPr>
        <w:numPr>
          <w:ilvl w:val="0"/>
          <w:numId w:val="23"/>
        </w:numPr>
        <w:spacing w:after="116" w:line="256" w:lineRule="auto"/>
        <w:ind w:right="1114" w:hanging="427"/>
        <w:jc w:val="both"/>
      </w:pPr>
      <w:proofErr w:type="spellStart"/>
      <w:r>
        <w:t>Gambarkan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cache (l1, L2, L3)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! (10%) </w:t>
      </w:r>
    </w:p>
    <w:p w14:paraId="66B0E214" w14:textId="5039784A" w:rsidR="00AA0477" w:rsidRDefault="00AA0477" w:rsidP="00AA0477">
      <w:pPr>
        <w:spacing w:after="60"/>
        <w:ind w:right="180"/>
        <w:jc w:val="right"/>
      </w:pPr>
      <w:r>
        <w:rPr>
          <w:noProof/>
        </w:rPr>
        <w:drawing>
          <wp:inline distT="0" distB="0" distL="0" distR="0" wp14:anchorId="2E54A3DE" wp14:editId="7334EB72">
            <wp:extent cx="60198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ADE0098" w14:textId="77777777" w:rsidR="00AA0477" w:rsidRDefault="00AA0477" w:rsidP="00AA0477">
      <w:pPr>
        <w:ind w:left="437" w:right="1114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,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dicari</w:t>
      </w:r>
      <w:proofErr w:type="spellEnd"/>
      <w:r>
        <w:t xml:space="preserve"> di </w:t>
      </w:r>
    </w:p>
    <w:p w14:paraId="21C98D34" w14:textId="77777777" w:rsidR="00AA0477" w:rsidRDefault="00AA0477" w:rsidP="00AA0477">
      <w:pPr>
        <w:spacing w:after="2" w:line="357" w:lineRule="auto"/>
        <w:ind w:left="437" w:right="1114"/>
      </w:pPr>
      <w:r>
        <w:t xml:space="preserve">L1 cache,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L2 cache,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di L3 cache (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Pengambilan</w:t>
      </w:r>
      <w:proofErr w:type="spellEnd"/>
      <w:r>
        <w:t xml:space="preserve"> data di L2 cache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di L1 </w:t>
      </w:r>
      <w:proofErr w:type="spellStart"/>
      <w:r>
        <w:t>cahe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cache </w:t>
      </w:r>
      <w:proofErr w:type="spellStart"/>
      <w:r>
        <w:t>penuh</w:t>
      </w:r>
      <w:proofErr w:type="spellEnd"/>
      <w:r>
        <w:t xml:space="preserve">, data yang paling lama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data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</w:p>
    <w:p w14:paraId="4C3AD064" w14:textId="77777777" w:rsidR="00AA0477" w:rsidRDefault="00AA0477" w:rsidP="00AA0477">
      <w:r>
        <w:lastRenderedPageBreak/>
        <w:t xml:space="preserve"> </w:t>
      </w:r>
    </w:p>
    <w:p w14:paraId="075977A1" w14:textId="77777777" w:rsidR="00AA0477" w:rsidRDefault="00AA0477" w:rsidP="00AA0477">
      <w:pPr>
        <w:numPr>
          <w:ilvl w:val="0"/>
          <w:numId w:val="23"/>
        </w:numPr>
        <w:spacing w:after="3" w:line="357" w:lineRule="auto"/>
        <w:ind w:right="1114" w:hanging="427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Static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RAM,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masingmasing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memory </w:t>
      </w:r>
      <w:proofErr w:type="spellStart"/>
      <w:r>
        <w:t>tersebut</w:t>
      </w:r>
      <w:proofErr w:type="spellEnd"/>
      <w:r>
        <w:t xml:space="preserve"> (10%). a.</w:t>
      </w:r>
      <w:r>
        <w:rPr>
          <w:rFonts w:ascii="Arial" w:eastAsia="Arial" w:hAnsi="Arial" w:cs="Arial"/>
        </w:rPr>
        <w:t xml:space="preserve"> </w:t>
      </w:r>
      <w:proofErr w:type="spellStart"/>
      <w:r>
        <w:t>Sifat-sifat</w:t>
      </w:r>
      <w:proofErr w:type="spellEnd"/>
      <w:r>
        <w:t xml:space="preserve"> DINAMIK RAM: </w:t>
      </w:r>
    </w:p>
    <w:p w14:paraId="0E4F132A" w14:textId="77777777" w:rsidR="00AA0477" w:rsidRDefault="00AA0477" w:rsidP="00AA0477">
      <w:pPr>
        <w:numPr>
          <w:ilvl w:val="2"/>
          <w:numId w:val="29"/>
        </w:numPr>
        <w:spacing w:after="116" w:line="256" w:lineRule="auto"/>
        <w:ind w:left="978" w:right="1114" w:hanging="283"/>
        <w:jc w:val="both"/>
      </w:pPr>
      <w:proofErr w:type="spellStart"/>
      <w:r>
        <w:t>Setiap</w:t>
      </w:r>
      <w:proofErr w:type="spellEnd"/>
      <w:r>
        <w:t xml:space="preserve"> BIT DATA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MUATAN LISTRIK DALAM KAPASITOR. </w:t>
      </w:r>
    </w:p>
    <w:p w14:paraId="0A9EE42A" w14:textId="77777777" w:rsidR="00AA0477" w:rsidRDefault="00AA0477" w:rsidP="00AA0477">
      <w:pPr>
        <w:numPr>
          <w:ilvl w:val="2"/>
          <w:numId w:val="29"/>
        </w:numPr>
        <w:spacing w:after="116" w:line="256" w:lineRule="auto"/>
        <w:ind w:left="978" w:right="1114" w:hanging="283"/>
        <w:jc w:val="both"/>
      </w:pPr>
      <w:r>
        <w:t xml:space="preserve">Ada </w:t>
      </w:r>
      <w:proofErr w:type="spellStart"/>
      <w:r>
        <w:t>kebocoran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. </w:t>
      </w:r>
    </w:p>
    <w:p w14:paraId="0CA3D1B0" w14:textId="77777777" w:rsidR="00AA0477" w:rsidRDefault="00AA0477" w:rsidP="00AA0477">
      <w:pPr>
        <w:numPr>
          <w:ilvl w:val="2"/>
          <w:numId w:val="29"/>
        </w:numPr>
        <w:spacing w:after="7" w:line="355" w:lineRule="auto"/>
        <w:ind w:left="978" w:right="1114" w:hanging="283"/>
        <w:jc w:val="both"/>
      </w:pPr>
      <w:r>
        <w:t xml:space="preserve">Karena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REFRESH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POWER (</w:t>
      </w:r>
      <w:proofErr w:type="spellStart"/>
      <w:r>
        <w:t>catu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) </w:t>
      </w:r>
    </w:p>
    <w:p w14:paraId="03B009C9" w14:textId="77777777" w:rsidR="00AA0477" w:rsidRDefault="00AA0477" w:rsidP="00AA0477">
      <w:pPr>
        <w:numPr>
          <w:ilvl w:val="2"/>
          <w:numId w:val="29"/>
        </w:numPr>
        <w:spacing w:after="116" w:line="256" w:lineRule="auto"/>
        <w:ind w:left="978" w:right="1114" w:hanging="283"/>
        <w:jc w:val="both"/>
      </w:pPr>
      <w:proofErr w:type="spellStart"/>
      <w:r>
        <w:t>Konstruksi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 </w:t>
      </w:r>
    </w:p>
    <w:p w14:paraId="13740404" w14:textId="77777777" w:rsidR="00AA0477" w:rsidRDefault="00AA0477" w:rsidP="00AA0477">
      <w:pPr>
        <w:numPr>
          <w:ilvl w:val="2"/>
          <w:numId w:val="29"/>
        </w:numPr>
        <w:spacing w:after="116" w:line="256" w:lineRule="auto"/>
        <w:ind w:left="978" w:right="1114" w:hanging="283"/>
        <w:jc w:val="both"/>
      </w:pPr>
      <w:proofErr w:type="spellStart"/>
      <w:r>
        <w:t>Ukuran</w:t>
      </w:r>
      <w:proofErr w:type="spellEnd"/>
      <w:r>
        <w:t xml:space="preserve"> per bit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</w:p>
    <w:p w14:paraId="64CAD66E" w14:textId="77777777" w:rsidR="00AA0477" w:rsidRDefault="00AA0477" w:rsidP="00AA0477">
      <w:pPr>
        <w:numPr>
          <w:ilvl w:val="2"/>
          <w:numId w:val="29"/>
        </w:numPr>
        <w:spacing w:after="116" w:line="256" w:lineRule="auto"/>
        <w:ind w:left="978" w:right="1114" w:hanging="283"/>
        <w:jc w:val="both"/>
      </w:pPr>
      <w:proofErr w:type="spellStart"/>
      <w:r>
        <w:t>Harga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</w:p>
    <w:p w14:paraId="54913704" w14:textId="77777777" w:rsidR="00AA0477" w:rsidRDefault="00AA0477" w:rsidP="00AA0477">
      <w:pPr>
        <w:numPr>
          <w:ilvl w:val="2"/>
          <w:numId w:val="29"/>
        </w:numPr>
        <w:spacing w:after="116" w:line="256" w:lineRule="auto"/>
        <w:ind w:left="978" w:right="1114" w:hanging="283"/>
        <w:jc w:val="both"/>
      </w:pPr>
      <w:proofErr w:type="spellStart"/>
      <w:r>
        <w:t>Memerlukan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refresh </w:t>
      </w:r>
    </w:p>
    <w:p w14:paraId="61F8745C" w14:textId="77777777" w:rsidR="00AA0477" w:rsidRDefault="00AA0477" w:rsidP="00AA0477">
      <w:pPr>
        <w:numPr>
          <w:ilvl w:val="2"/>
          <w:numId w:val="29"/>
        </w:numPr>
        <w:spacing w:after="116" w:line="256" w:lineRule="auto"/>
        <w:ind w:left="978" w:right="1114" w:hanging="283"/>
        <w:jc w:val="both"/>
      </w:pPr>
      <w:r>
        <w:t xml:space="preserve">Proses </w:t>
      </w:r>
      <w:proofErr w:type="spellStart"/>
      <w:r>
        <w:t>baca</w:t>
      </w:r>
      <w:proofErr w:type="spellEnd"/>
      <w:r>
        <w:t>/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</w:p>
    <w:p w14:paraId="1394DA72" w14:textId="77777777" w:rsidR="00AA0477" w:rsidRDefault="00AA0477" w:rsidP="00AA0477">
      <w:pPr>
        <w:numPr>
          <w:ilvl w:val="2"/>
          <w:numId w:val="29"/>
        </w:numPr>
        <w:spacing w:after="0" w:line="357" w:lineRule="auto"/>
        <w:ind w:left="978" w:right="1114" w:hanging="283"/>
        <w:jc w:val="both"/>
      </w:pPr>
      <w:r>
        <w:t xml:space="preserve">Level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BIT </w:t>
      </w:r>
      <w:proofErr w:type="gramStart"/>
      <w:r>
        <w:t>( 0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1) </w:t>
      </w:r>
      <w:proofErr w:type="spellStart"/>
      <w:r>
        <w:t>Contoh</w:t>
      </w:r>
      <w:proofErr w:type="spellEnd"/>
      <w:r>
        <w:t xml:space="preserve"> : Banyak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Main MEMORY (DDR) </w:t>
      </w:r>
    </w:p>
    <w:p w14:paraId="508D05E7" w14:textId="77777777" w:rsidR="00AA0477" w:rsidRDefault="00AA0477" w:rsidP="00AA0477">
      <w:pPr>
        <w:spacing w:after="119"/>
      </w:pPr>
      <w:r>
        <w:t xml:space="preserve"> </w:t>
      </w:r>
    </w:p>
    <w:p w14:paraId="4D285B7D" w14:textId="77777777" w:rsidR="00AA0477" w:rsidRDefault="00AA0477" w:rsidP="00AA0477">
      <w:pPr>
        <w:ind w:left="437" w:right="1114"/>
      </w:pPr>
      <w:r>
        <w:t>b.</w:t>
      </w:r>
      <w:r>
        <w:rPr>
          <w:rFonts w:ascii="Arial" w:eastAsia="Arial" w:hAnsi="Arial" w:cs="Arial"/>
        </w:rPr>
        <w:t xml:space="preserve"> </w:t>
      </w:r>
      <w:proofErr w:type="spellStart"/>
      <w:r>
        <w:t>Sifat-sifat</w:t>
      </w:r>
      <w:proofErr w:type="spellEnd"/>
      <w:r>
        <w:t xml:space="preserve"> STATIK RAM: </w:t>
      </w:r>
    </w:p>
    <w:p w14:paraId="204AABD2" w14:textId="77777777" w:rsidR="00AA0477" w:rsidRDefault="00AA0477" w:rsidP="00AA0477">
      <w:pPr>
        <w:numPr>
          <w:ilvl w:val="2"/>
          <w:numId w:val="30"/>
        </w:numPr>
        <w:spacing w:after="116" w:line="256" w:lineRule="auto"/>
        <w:ind w:right="1114" w:hanging="286"/>
        <w:jc w:val="both"/>
      </w:pPr>
      <w:r>
        <w:t xml:space="preserve">Data (bit)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SWITCH (ON = 1 </w:t>
      </w:r>
      <w:proofErr w:type="spellStart"/>
      <w:r>
        <w:t>atau</w:t>
      </w:r>
      <w:proofErr w:type="spellEnd"/>
      <w:r>
        <w:t xml:space="preserve"> OFF =0) </w:t>
      </w:r>
    </w:p>
    <w:p w14:paraId="6BAE4FDC" w14:textId="77777777" w:rsidR="00AA0477" w:rsidRDefault="00AA0477" w:rsidP="00AA0477">
      <w:pPr>
        <w:numPr>
          <w:ilvl w:val="2"/>
          <w:numId w:val="30"/>
        </w:numPr>
        <w:spacing w:after="116" w:line="256" w:lineRule="auto"/>
        <w:ind w:right="1114" w:hanging="286"/>
        <w:jc w:val="both"/>
      </w:pPr>
      <w:r>
        <w:t xml:space="preserve">TIDAK ADA </w:t>
      </w:r>
      <w:proofErr w:type="spellStart"/>
      <w:r>
        <w:t>kebocoran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. </w:t>
      </w:r>
    </w:p>
    <w:p w14:paraId="193A8A15" w14:textId="77777777" w:rsidR="00AA0477" w:rsidRDefault="00AA0477" w:rsidP="00AA0477">
      <w:pPr>
        <w:numPr>
          <w:ilvl w:val="2"/>
          <w:numId w:val="30"/>
        </w:numPr>
        <w:spacing w:after="116" w:line="256" w:lineRule="auto"/>
        <w:ind w:right="1114" w:hanging="286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refresh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catu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. </w:t>
      </w:r>
    </w:p>
    <w:p w14:paraId="75D0157A" w14:textId="77777777" w:rsidR="00AA0477" w:rsidRDefault="00AA0477" w:rsidP="00AA0477">
      <w:pPr>
        <w:numPr>
          <w:ilvl w:val="2"/>
          <w:numId w:val="30"/>
        </w:numPr>
        <w:spacing w:after="116" w:line="256" w:lineRule="auto"/>
        <w:ind w:right="1114" w:hanging="286"/>
        <w:jc w:val="both"/>
      </w:pPr>
      <w:proofErr w:type="spellStart"/>
      <w:r>
        <w:t>Rangkaian</w:t>
      </w:r>
      <w:proofErr w:type="spellEnd"/>
      <w:r>
        <w:t>/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(</w:t>
      </w:r>
      <w:proofErr w:type="spellStart"/>
      <w:r>
        <w:t>komplek</w:t>
      </w:r>
      <w:proofErr w:type="spellEnd"/>
      <w:r>
        <w:t xml:space="preserve">) </w:t>
      </w:r>
    </w:p>
    <w:p w14:paraId="4AD4DEF5" w14:textId="77777777" w:rsidR="00AA0477" w:rsidRDefault="00AA0477" w:rsidP="00AA0477">
      <w:pPr>
        <w:numPr>
          <w:ilvl w:val="2"/>
          <w:numId w:val="30"/>
        </w:numPr>
        <w:spacing w:after="116" w:line="256" w:lineRule="auto"/>
        <w:ind w:right="1114" w:hanging="286"/>
        <w:jc w:val="bot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per BIT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. </w:t>
      </w:r>
    </w:p>
    <w:p w14:paraId="637A3DBC" w14:textId="77777777" w:rsidR="00AA0477" w:rsidRDefault="00AA0477" w:rsidP="00AA0477">
      <w:pPr>
        <w:numPr>
          <w:ilvl w:val="2"/>
          <w:numId w:val="30"/>
        </w:numPr>
        <w:spacing w:after="116" w:line="256" w:lineRule="auto"/>
        <w:ind w:right="1114" w:hanging="286"/>
        <w:jc w:val="both"/>
      </w:pPr>
      <w:proofErr w:type="spellStart"/>
      <w:r>
        <w:t>Harga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mahal </w:t>
      </w:r>
    </w:p>
    <w:p w14:paraId="639F423E" w14:textId="77777777" w:rsidR="00AA0477" w:rsidRDefault="00AA0477" w:rsidP="00AA0477">
      <w:pPr>
        <w:numPr>
          <w:ilvl w:val="2"/>
          <w:numId w:val="30"/>
        </w:numPr>
        <w:spacing w:after="116" w:line="256" w:lineRule="auto"/>
        <w:ind w:right="1114" w:hanging="286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refresh  </w:t>
      </w:r>
    </w:p>
    <w:p w14:paraId="6FBD2268" w14:textId="77777777" w:rsidR="00AA0477" w:rsidRDefault="00AA0477" w:rsidP="00AA0477">
      <w:pPr>
        <w:numPr>
          <w:ilvl w:val="2"/>
          <w:numId w:val="30"/>
        </w:numPr>
        <w:spacing w:after="116" w:line="256" w:lineRule="auto"/>
        <w:ind w:right="1114" w:hanging="286"/>
        <w:jc w:val="both"/>
      </w:pPr>
      <w:proofErr w:type="spellStart"/>
      <w:r>
        <w:t>Operasi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</w:p>
    <w:p w14:paraId="45DDE079" w14:textId="77777777" w:rsidR="00AA0477" w:rsidRDefault="00AA0477" w:rsidP="00AA0477">
      <w:pPr>
        <w:numPr>
          <w:ilvl w:val="2"/>
          <w:numId w:val="30"/>
        </w:numPr>
        <w:spacing w:after="116" w:line="256" w:lineRule="auto"/>
        <w:ind w:right="1114" w:hanging="286"/>
        <w:jc w:val="both"/>
      </w:pPr>
      <w:proofErr w:type="spellStart"/>
      <w:r>
        <w:t>Bersifat</w:t>
      </w:r>
      <w:proofErr w:type="spellEnd"/>
      <w:r>
        <w:t xml:space="preserve"> DIGITAL (On/OFF switch) </w:t>
      </w:r>
    </w:p>
    <w:p w14:paraId="6BF962FD" w14:textId="77777777" w:rsidR="00AA0477" w:rsidRDefault="00AA0477" w:rsidP="00AA0477">
      <w:pPr>
        <w:ind w:left="1004" w:right="1114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Banyak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CACHE memory </w:t>
      </w:r>
    </w:p>
    <w:p w14:paraId="04FBFCE2" w14:textId="5B866A5D" w:rsidR="00433FC5" w:rsidRPr="004A3E1B" w:rsidRDefault="00433FC5" w:rsidP="00AA0477">
      <w:pPr>
        <w:spacing w:after="118"/>
        <w:rPr>
          <w:b/>
          <w:bCs/>
          <w:lang w:val="en"/>
        </w:rPr>
      </w:pPr>
      <w:bookmarkStart w:id="0" w:name="_GoBack"/>
      <w:bookmarkEnd w:id="0"/>
    </w:p>
    <w:sectPr w:rsidR="00433FC5" w:rsidRPr="004A3E1B" w:rsidSect="00AC07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6C59F" w14:textId="77777777" w:rsidR="00045A8F" w:rsidRDefault="00045A8F" w:rsidP="005D5390">
      <w:pPr>
        <w:spacing w:after="0" w:line="240" w:lineRule="auto"/>
      </w:pPr>
      <w:r>
        <w:separator/>
      </w:r>
    </w:p>
  </w:endnote>
  <w:endnote w:type="continuationSeparator" w:id="0">
    <w:p w14:paraId="3F827C5C" w14:textId="77777777" w:rsidR="00045A8F" w:rsidRDefault="00045A8F" w:rsidP="005D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xa Bold">
    <w:altName w:val="Calibri"/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xa Rust Sans Black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823D1" w14:textId="77777777" w:rsidR="005D5390" w:rsidRDefault="005D53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E2787" w14:textId="77777777" w:rsidR="005D5390" w:rsidRDefault="005D53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F4157" w14:textId="77777777" w:rsidR="005D5390" w:rsidRDefault="005D53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4810C" w14:textId="77777777" w:rsidR="00045A8F" w:rsidRDefault="00045A8F" w:rsidP="005D5390">
      <w:pPr>
        <w:spacing w:after="0" w:line="240" w:lineRule="auto"/>
      </w:pPr>
      <w:r>
        <w:separator/>
      </w:r>
    </w:p>
  </w:footnote>
  <w:footnote w:type="continuationSeparator" w:id="0">
    <w:p w14:paraId="678DCBE7" w14:textId="77777777" w:rsidR="00045A8F" w:rsidRDefault="00045A8F" w:rsidP="005D5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471B5" w14:textId="77777777" w:rsidR="005D5390" w:rsidRDefault="00045A8F">
    <w:pPr>
      <w:pStyle w:val="Header"/>
    </w:pPr>
    <w:r>
      <w:rPr>
        <w:noProof/>
      </w:rPr>
      <w:pict w14:anchorId="4003C2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7672" o:spid="_x0000_s2050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LOGO UMS WARNA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700E3" w14:textId="77777777" w:rsidR="005D5390" w:rsidRDefault="00045A8F">
    <w:pPr>
      <w:pStyle w:val="Header"/>
    </w:pPr>
    <w:r>
      <w:rPr>
        <w:noProof/>
      </w:rPr>
      <w:pict w14:anchorId="6B49D3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7673" o:spid="_x0000_s2051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LOGO UMS WARNA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1DA55" w14:textId="77777777" w:rsidR="005D5390" w:rsidRDefault="00045A8F">
    <w:pPr>
      <w:pStyle w:val="Header"/>
    </w:pPr>
    <w:r>
      <w:rPr>
        <w:noProof/>
      </w:rPr>
      <w:pict w14:anchorId="0A4049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7671" o:spid="_x0000_s2049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LOGO UMS WARNA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3946"/>
    <w:multiLevelType w:val="hybridMultilevel"/>
    <w:tmpl w:val="F7669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B0962"/>
    <w:multiLevelType w:val="hybridMultilevel"/>
    <w:tmpl w:val="595A3BBC"/>
    <w:lvl w:ilvl="0" w:tplc="1BC0F7CA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C1E4D44">
      <w:start w:val="1"/>
      <w:numFmt w:val="bullet"/>
      <w:lvlText w:val="o"/>
      <w:lvlJc w:val="left"/>
      <w:pPr>
        <w:ind w:left="7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12CE078">
      <w:start w:val="1"/>
      <w:numFmt w:val="bullet"/>
      <w:lvlText w:val="•"/>
      <w:lvlJc w:val="left"/>
      <w:pPr>
        <w:ind w:left="9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42E186">
      <w:start w:val="1"/>
      <w:numFmt w:val="bullet"/>
      <w:lvlText w:val="•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2D6AECE">
      <w:start w:val="1"/>
      <w:numFmt w:val="bullet"/>
      <w:lvlText w:val="o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A200774">
      <w:start w:val="1"/>
      <w:numFmt w:val="bullet"/>
      <w:lvlText w:val="▪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E3E0F7E">
      <w:start w:val="1"/>
      <w:numFmt w:val="bullet"/>
      <w:lvlText w:val="•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A7E1C58">
      <w:start w:val="1"/>
      <w:numFmt w:val="bullet"/>
      <w:lvlText w:val="o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3204B1E">
      <w:start w:val="1"/>
      <w:numFmt w:val="bullet"/>
      <w:lvlText w:val="▪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3F046AB"/>
    <w:multiLevelType w:val="hybridMultilevel"/>
    <w:tmpl w:val="477A7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50A31"/>
    <w:multiLevelType w:val="hybridMultilevel"/>
    <w:tmpl w:val="B880B8DA"/>
    <w:lvl w:ilvl="0" w:tplc="F4E2493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23B054E"/>
    <w:multiLevelType w:val="hybridMultilevel"/>
    <w:tmpl w:val="2B34E0C4"/>
    <w:lvl w:ilvl="0" w:tplc="6C7C2A06">
      <w:start w:val="1"/>
      <w:numFmt w:val="lowerLetter"/>
      <w:lvlText w:val="%1."/>
      <w:lvlJc w:val="left"/>
      <w:pPr>
        <w:ind w:left="1146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32D48DE"/>
    <w:multiLevelType w:val="hybridMultilevel"/>
    <w:tmpl w:val="34BEE7E2"/>
    <w:lvl w:ilvl="0" w:tplc="2668B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07721D"/>
    <w:multiLevelType w:val="hybridMultilevel"/>
    <w:tmpl w:val="F21EE8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F0241"/>
    <w:multiLevelType w:val="hybridMultilevel"/>
    <w:tmpl w:val="0122CCB0"/>
    <w:lvl w:ilvl="0" w:tplc="1F9E4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8925CC"/>
    <w:multiLevelType w:val="hybridMultilevel"/>
    <w:tmpl w:val="124AFB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800A0"/>
    <w:multiLevelType w:val="hybridMultilevel"/>
    <w:tmpl w:val="3B664C60"/>
    <w:lvl w:ilvl="0" w:tplc="5B1221A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7A17E2">
      <w:start w:val="1"/>
      <w:numFmt w:val="bullet"/>
      <w:lvlText w:val="o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84BE82">
      <w:start w:val="1"/>
      <w:numFmt w:val="bullet"/>
      <w:lvlText w:val="-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A472DA">
      <w:start w:val="1"/>
      <w:numFmt w:val="bullet"/>
      <w:lvlText w:val="•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707DCC">
      <w:start w:val="1"/>
      <w:numFmt w:val="bullet"/>
      <w:lvlText w:val="o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AEE84C">
      <w:start w:val="1"/>
      <w:numFmt w:val="bullet"/>
      <w:lvlText w:val="▪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EEA00C">
      <w:start w:val="1"/>
      <w:numFmt w:val="bullet"/>
      <w:lvlText w:val="•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06202A">
      <w:start w:val="1"/>
      <w:numFmt w:val="bullet"/>
      <w:lvlText w:val="o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665C74">
      <w:start w:val="1"/>
      <w:numFmt w:val="bullet"/>
      <w:lvlText w:val="▪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B856BEC"/>
    <w:multiLevelType w:val="hybridMultilevel"/>
    <w:tmpl w:val="6B228242"/>
    <w:lvl w:ilvl="0" w:tplc="29864B1C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745A86">
      <w:start w:val="1"/>
      <w:numFmt w:val="lowerLetter"/>
      <w:lvlText w:val="%2)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C4FACE">
      <w:start w:val="1"/>
      <w:numFmt w:val="bullet"/>
      <w:lvlText w:val="➢"/>
      <w:lvlJc w:val="left"/>
      <w:pPr>
        <w:ind w:left="8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42590E">
      <w:start w:val="1"/>
      <w:numFmt w:val="bullet"/>
      <w:lvlText w:val="-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80D4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2585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56FB66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68E31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4EBC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C231B00"/>
    <w:multiLevelType w:val="hybridMultilevel"/>
    <w:tmpl w:val="EBD4E59E"/>
    <w:lvl w:ilvl="0" w:tplc="87B805B8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7C4F6E6">
      <w:start w:val="1"/>
      <w:numFmt w:val="lowerLetter"/>
      <w:lvlText w:val="%2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FC27F94">
      <w:start w:val="1"/>
      <w:numFmt w:val="lowerRoman"/>
      <w:lvlText w:val="%3"/>
      <w:lvlJc w:val="left"/>
      <w:pPr>
        <w:ind w:left="15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B64F316">
      <w:start w:val="1"/>
      <w:numFmt w:val="decimal"/>
      <w:lvlText w:val="%4"/>
      <w:lvlJc w:val="left"/>
      <w:pPr>
        <w:ind w:left="22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206BCF2">
      <w:start w:val="1"/>
      <w:numFmt w:val="lowerLetter"/>
      <w:lvlText w:val="%5"/>
      <w:lvlJc w:val="left"/>
      <w:pPr>
        <w:ind w:left="29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0FE8C10">
      <w:start w:val="1"/>
      <w:numFmt w:val="lowerRoman"/>
      <w:lvlText w:val="%6"/>
      <w:lvlJc w:val="left"/>
      <w:pPr>
        <w:ind w:left="36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1E4858A">
      <w:start w:val="1"/>
      <w:numFmt w:val="decimal"/>
      <w:lvlText w:val="%7"/>
      <w:lvlJc w:val="left"/>
      <w:pPr>
        <w:ind w:left="43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48ED4A0">
      <w:start w:val="1"/>
      <w:numFmt w:val="lowerLetter"/>
      <w:lvlText w:val="%8"/>
      <w:lvlJc w:val="left"/>
      <w:pPr>
        <w:ind w:left="51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C628CA4">
      <w:start w:val="1"/>
      <w:numFmt w:val="lowerRoman"/>
      <w:lvlText w:val="%9"/>
      <w:lvlJc w:val="left"/>
      <w:pPr>
        <w:ind w:left="58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21BB4980"/>
    <w:multiLevelType w:val="hybridMultilevel"/>
    <w:tmpl w:val="180835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C1CE2"/>
    <w:multiLevelType w:val="hybridMultilevel"/>
    <w:tmpl w:val="DEA27798"/>
    <w:lvl w:ilvl="0" w:tplc="C8BA37D2">
      <w:start w:val="1"/>
      <w:numFmt w:val="lowerLetter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1" w:hanging="360"/>
      </w:pPr>
    </w:lvl>
    <w:lvl w:ilvl="2" w:tplc="0409001B" w:tentative="1">
      <w:start w:val="1"/>
      <w:numFmt w:val="lowerRoman"/>
      <w:lvlText w:val="%3."/>
      <w:lvlJc w:val="right"/>
      <w:pPr>
        <w:ind w:left="3081" w:hanging="180"/>
      </w:pPr>
    </w:lvl>
    <w:lvl w:ilvl="3" w:tplc="0409000F" w:tentative="1">
      <w:start w:val="1"/>
      <w:numFmt w:val="decimal"/>
      <w:lvlText w:val="%4."/>
      <w:lvlJc w:val="left"/>
      <w:pPr>
        <w:ind w:left="3801" w:hanging="360"/>
      </w:pPr>
    </w:lvl>
    <w:lvl w:ilvl="4" w:tplc="04090019" w:tentative="1">
      <w:start w:val="1"/>
      <w:numFmt w:val="lowerLetter"/>
      <w:lvlText w:val="%5."/>
      <w:lvlJc w:val="left"/>
      <w:pPr>
        <w:ind w:left="4521" w:hanging="360"/>
      </w:pPr>
    </w:lvl>
    <w:lvl w:ilvl="5" w:tplc="0409001B" w:tentative="1">
      <w:start w:val="1"/>
      <w:numFmt w:val="lowerRoman"/>
      <w:lvlText w:val="%6."/>
      <w:lvlJc w:val="right"/>
      <w:pPr>
        <w:ind w:left="5241" w:hanging="180"/>
      </w:pPr>
    </w:lvl>
    <w:lvl w:ilvl="6" w:tplc="0409000F" w:tentative="1">
      <w:start w:val="1"/>
      <w:numFmt w:val="decimal"/>
      <w:lvlText w:val="%7."/>
      <w:lvlJc w:val="left"/>
      <w:pPr>
        <w:ind w:left="5961" w:hanging="360"/>
      </w:pPr>
    </w:lvl>
    <w:lvl w:ilvl="7" w:tplc="04090019" w:tentative="1">
      <w:start w:val="1"/>
      <w:numFmt w:val="lowerLetter"/>
      <w:lvlText w:val="%8."/>
      <w:lvlJc w:val="left"/>
      <w:pPr>
        <w:ind w:left="6681" w:hanging="360"/>
      </w:pPr>
    </w:lvl>
    <w:lvl w:ilvl="8" w:tplc="040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14" w15:restartNumberingAfterBreak="0">
    <w:nsid w:val="2DA55EB6"/>
    <w:multiLevelType w:val="hybridMultilevel"/>
    <w:tmpl w:val="4DE84568"/>
    <w:lvl w:ilvl="0" w:tplc="00D8D42A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924C7AE">
      <w:start w:val="1"/>
      <w:numFmt w:val="bullet"/>
      <w:lvlText w:val="•"/>
      <w:lvlJc w:val="left"/>
      <w:pPr>
        <w:ind w:left="7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364322A">
      <w:start w:val="1"/>
      <w:numFmt w:val="bullet"/>
      <w:lvlText w:val="▪"/>
      <w:lvlJc w:val="left"/>
      <w:pPr>
        <w:ind w:left="15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C62592A">
      <w:start w:val="1"/>
      <w:numFmt w:val="bullet"/>
      <w:lvlText w:val="•"/>
      <w:lvlJc w:val="left"/>
      <w:pPr>
        <w:ind w:left="22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BC0EB58">
      <w:start w:val="1"/>
      <w:numFmt w:val="bullet"/>
      <w:lvlText w:val="o"/>
      <w:lvlJc w:val="left"/>
      <w:pPr>
        <w:ind w:left="294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570300A">
      <w:start w:val="1"/>
      <w:numFmt w:val="bullet"/>
      <w:lvlText w:val="▪"/>
      <w:lvlJc w:val="left"/>
      <w:pPr>
        <w:ind w:left="36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3C4B72A">
      <w:start w:val="1"/>
      <w:numFmt w:val="bullet"/>
      <w:lvlText w:val="•"/>
      <w:lvlJc w:val="left"/>
      <w:pPr>
        <w:ind w:left="43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25872AC">
      <w:start w:val="1"/>
      <w:numFmt w:val="bullet"/>
      <w:lvlText w:val="o"/>
      <w:lvlJc w:val="left"/>
      <w:pPr>
        <w:ind w:left="51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4AC88DA">
      <w:start w:val="1"/>
      <w:numFmt w:val="bullet"/>
      <w:lvlText w:val="▪"/>
      <w:lvlJc w:val="left"/>
      <w:pPr>
        <w:ind w:left="582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2E7F7B34"/>
    <w:multiLevelType w:val="hybridMultilevel"/>
    <w:tmpl w:val="3E4EC6E0"/>
    <w:lvl w:ilvl="0" w:tplc="8B327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0F1562"/>
    <w:multiLevelType w:val="hybridMultilevel"/>
    <w:tmpl w:val="17569372"/>
    <w:lvl w:ilvl="0" w:tplc="EE640E5A">
      <w:start w:val="1"/>
      <w:numFmt w:val="decimal"/>
      <w:lvlText w:val="%1."/>
      <w:lvlJc w:val="left"/>
      <w:pPr>
        <w:ind w:left="4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59AF700">
      <w:start w:val="1"/>
      <w:numFmt w:val="bullet"/>
      <w:lvlText w:val=""/>
      <w:lvlJc w:val="left"/>
      <w:pPr>
        <w:ind w:left="7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402259E">
      <w:start w:val="1"/>
      <w:numFmt w:val="decimal"/>
      <w:lvlText w:val="%3."/>
      <w:lvlJc w:val="left"/>
      <w:pPr>
        <w:ind w:left="9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9AA8974">
      <w:start w:val="1"/>
      <w:numFmt w:val="decimal"/>
      <w:lvlText w:val="%4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6C0944A">
      <w:start w:val="1"/>
      <w:numFmt w:val="lowerLetter"/>
      <w:lvlText w:val="%5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7D281D8">
      <w:start w:val="1"/>
      <w:numFmt w:val="lowerRoman"/>
      <w:lvlText w:val="%6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A8A5FD4">
      <w:start w:val="1"/>
      <w:numFmt w:val="decimal"/>
      <w:lvlText w:val="%7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00862E2">
      <w:start w:val="1"/>
      <w:numFmt w:val="lowerLetter"/>
      <w:lvlText w:val="%8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1B49AC4">
      <w:start w:val="1"/>
      <w:numFmt w:val="lowerRoman"/>
      <w:lvlText w:val="%9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41B325AC"/>
    <w:multiLevelType w:val="hybridMultilevel"/>
    <w:tmpl w:val="C9625B76"/>
    <w:lvl w:ilvl="0" w:tplc="1C40194A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80A9A48">
      <w:start w:val="2"/>
      <w:numFmt w:val="lowerLetter"/>
      <w:lvlText w:val="%2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E2EF44E">
      <w:start w:val="1"/>
      <w:numFmt w:val="lowerRoman"/>
      <w:lvlText w:val="%3"/>
      <w:lvlJc w:val="left"/>
      <w:pPr>
        <w:ind w:left="15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1C0A430">
      <w:start w:val="1"/>
      <w:numFmt w:val="decimal"/>
      <w:lvlText w:val="%4"/>
      <w:lvlJc w:val="left"/>
      <w:pPr>
        <w:ind w:left="22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660C878">
      <w:start w:val="1"/>
      <w:numFmt w:val="lowerLetter"/>
      <w:lvlText w:val="%5"/>
      <w:lvlJc w:val="left"/>
      <w:pPr>
        <w:ind w:left="29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14A3F0">
      <w:start w:val="1"/>
      <w:numFmt w:val="lowerRoman"/>
      <w:lvlText w:val="%6"/>
      <w:lvlJc w:val="left"/>
      <w:pPr>
        <w:ind w:left="36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284FA10">
      <w:start w:val="1"/>
      <w:numFmt w:val="decimal"/>
      <w:lvlText w:val="%7"/>
      <w:lvlJc w:val="left"/>
      <w:pPr>
        <w:ind w:left="43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42E9424">
      <w:start w:val="1"/>
      <w:numFmt w:val="lowerLetter"/>
      <w:lvlText w:val="%8"/>
      <w:lvlJc w:val="left"/>
      <w:pPr>
        <w:ind w:left="51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800B886">
      <w:start w:val="1"/>
      <w:numFmt w:val="lowerRoman"/>
      <w:lvlText w:val="%9"/>
      <w:lvlJc w:val="left"/>
      <w:pPr>
        <w:ind w:left="58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44135290"/>
    <w:multiLevelType w:val="hybridMultilevel"/>
    <w:tmpl w:val="4B74F0EE"/>
    <w:lvl w:ilvl="0" w:tplc="A2CA98AA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3123F00">
      <w:start w:val="1"/>
      <w:numFmt w:val="bullet"/>
      <w:lvlText w:val="•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64403DA">
      <w:start w:val="1"/>
      <w:numFmt w:val="bullet"/>
      <w:lvlText w:val="▪"/>
      <w:lvlJc w:val="left"/>
      <w:pPr>
        <w:ind w:left="15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B026A0">
      <w:start w:val="1"/>
      <w:numFmt w:val="bullet"/>
      <w:lvlText w:val="•"/>
      <w:lvlJc w:val="left"/>
      <w:pPr>
        <w:ind w:left="22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032705C">
      <w:start w:val="1"/>
      <w:numFmt w:val="bullet"/>
      <w:lvlText w:val="o"/>
      <w:lvlJc w:val="left"/>
      <w:pPr>
        <w:ind w:left="29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EDC083A">
      <w:start w:val="1"/>
      <w:numFmt w:val="bullet"/>
      <w:lvlText w:val="▪"/>
      <w:lvlJc w:val="left"/>
      <w:pPr>
        <w:ind w:left="36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E026670">
      <w:start w:val="1"/>
      <w:numFmt w:val="bullet"/>
      <w:lvlText w:val="•"/>
      <w:lvlJc w:val="left"/>
      <w:pPr>
        <w:ind w:left="43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E2A2712">
      <w:start w:val="1"/>
      <w:numFmt w:val="bullet"/>
      <w:lvlText w:val="o"/>
      <w:lvlJc w:val="left"/>
      <w:pPr>
        <w:ind w:left="51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8B8DE58">
      <w:start w:val="1"/>
      <w:numFmt w:val="bullet"/>
      <w:lvlText w:val="▪"/>
      <w:lvlJc w:val="left"/>
      <w:pPr>
        <w:ind w:left="58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4C400203"/>
    <w:multiLevelType w:val="hybridMultilevel"/>
    <w:tmpl w:val="F4BEC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82E7A"/>
    <w:multiLevelType w:val="hybridMultilevel"/>
    <w:tmpl w:val="611E3C1A"/>
    <w:lvl w:ilvl="0" w:tplc="25E40366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424A5C4">
      <w:start w:val="1"/>
      <w:numFmt w:val="bullet"/>
      <w:lvlText w:val="o"/>
      <w:lvlJc w:val="left"/>
      <w:pPr>
        <w:ind w:left="7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926075C">
      <w:start w:val="1"/>
      <w:numFmt w:val="bullet"/>
      <w:lvlRestart w:val="0"/>
      <w:lvlText w:val="•"/>
      <w:lvlJc w:val="left"/>
      <w:pPr>
        <w:ind w:left="9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9147A0A">
      <w:start w:val="1"/>
      <w:numFmt w:val="bullet"/>
      <w:lvlText w:val="•"/>
      <w:lvlJc w:val="left"/>
      <w:pPr>
        <w:ind w:left="17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EE25A14">
      <w:start w:val="1"/>
      <w:numFmt w:val="bullet"/>
      <w:lvlText w:val="o"/>
      <w:lvlJc w:val="left"/>
      <w:pPr>
        <w:ind w:left="25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F8E61A">
      <w:start w:val="1"/>
      <w:numFmt w:val="bullet"/>
      <w:lvlText w:val="▪"/>
      <w:lvlJc w:val="left"/>
      <w:pPr>
        <w:ind w:left="32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DECFA28">
      <w:start w:val="1"/>
      <w:numFmt w:val="bullet"/>
      <w:lvlText w:val="•"/>
      <w:lvlJc w:val="left"/>
      <w:pPr>
        <w:ind w:left="39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9F2C0A0">
      <w:start w:val="1"/>
      <w:numFmt w:val="bullet"/>
      <w:lvlText w:val="o"/>
      <w:lvlJc w:val="left"/>
      <w:pPr>
        <w:ind w:left="46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0788BCC">
      <w:start w:val="1"/>
      <w:numFmt w:val="bullet"/>
      <w:lvlText w:val="▪"/>
      <w:lvlJc w:val="left"/>
      <w:pPr>
        <w:ind w:left="53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4EA54650"/>
    <w:multiLevelType w:val="hybridMultilevel"/>
    <w:tmpl w:val="0986C4AA"/>
    <w:lvl w:ilvl="0" w:tplc="68F6019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59BC492A"/>
    <w:multiLevelType w:val="hybridMultilevel"/>
    <w:tmpl w:val="52D06526"/>
    <w:lvl w:ilvl="0" w:tplc="F6047BAE">
      <w:start w:val="1"/>
      <w:numFmt w:val="decimal"/>
      <w:lvlText w:val="%1."/>
      <w:lvlJc w:val="left"/>
      <w:pPr>
        <w:ind w:left="786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5AF521EE"/>
    <w:multiLevelType w:val="hybridMultilevel"/>
    <w:tmpl w:val="CED2CB12"/>
    <w:lvl w:ilvl="0" w:tplc="8E0A85D6">
      <w:start w:val="1"/>
      <w:numFmt w:val="lowerLetter"/>
      <w:lvlText w:val="%1."/>
      <w:lvlJc w:val="left"/>
      <w:pPr>
        <w:ind w:left="114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5B021540"/>
    <w:multiLevelType w:val="hybridMultilevel"/>
    <w:tmpl w:val="16ECE096"/>
    <w:lvl w:ilvl="0" w:tplc="6F6CD9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A32E01"/>
    <w:multiLevelType w:val="hybridMultilevel"/>
    <w:tmpl w:val="66A0929E"/>
    <w:lvl w:ilvl="0" w:tplc="0409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26" w15:restartNumberingAfterBreak="0">
    <w:nsid w:val="6F736FCE"/>
    <w:multiLevelType w:val="hybridMultilevel"/>
    <w:tmpl w:val="4F5601B0"/>
    <w:lvl w:ilvl="0" w:tplc="2B20D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516AE0"/>
    <w:multiLevelType w:val="hybridMultilevel"/>
    <w:tmpl w:val="2342FB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953D1"/>
    <w:multiLevelType w:val="hybridMultilevel"/>
    <w:tmpl w:val="CD5CE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E7F44"/>
    <w:multiLevelType w:val="hybridMultilevel"/>
    <w:tmpl w:val="2DF6842E"/>
    <w:lvl w:ilvl="0" w:tplc="71009072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6B423B0">
      <w:start w:val="1"/>
      <w:numFmt w:val="lowerLetter"/>
      <w:lvlText w:val="%2"/>
      <w:lvlJc w:val="left"/>
      <w:pPr>
        <w:ind w:left="7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9C6191A">
      <w:start w:val="1"/>
      <w:numFmt w:val="decimal"/>
      <w:lvlText w:val="%3."/>
      <w:lvlJc w:val="left"/>
      <w:pPr>
        <w:ind w:left="9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CC24AB4">
      <w:start w:val="1"/>
      <w:numFmt w:val="decimal"/>
      <w:lvlText w:val="%4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14C92F6">
      <w:start w:val="1"/>
      <w:numFmt w:val="lowerLetter"/>
      <w:lvlText w:val="%5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AC4AB92">
      <w:start w:val="1"/>
      <w:numFmt w:val="lowerRoman"/>
      <w:lvlText w:val="%6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EF23DBA">
      <w:start w:val="1"/>
      <w:numFmt w:val="decimal"/>
      <w:lvlText w:val="%7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3F8A952">
      <w:start w:val="1"/>
      <w:numFmt w:val="lowerLetter"/>
      <w:lvlText w:val="%8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A68D9AE">
      <w:start w:val="1"/>
      <w:numFmt w:val="lowerRoman"/>
      <w:lvlText w:val="%9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9"/>
  </w:num>
  <w:num w:numId="2">
    <w:abstractNumId w:val="8"/>
  </w:num>
  <w:num w:numId="3">
    <w:abstractNumId w:val="5"/>
  </w:num>
  <w:num w:numId="4">
    <w:abstractNumId w:val="26"/>
  </w:num>
  <w:num w:numId="5">
    <w:abstractNumId w:val="7"/>
  </w:num>
  <w:num w:numId="6">
    <w:abstractNumId w:val="28"/>
  </w:num>
  <w:num w:numId="7">
    <w:abstractNumId w:val="15"/>
  </w:num>
  <w:num w:numId="8">
    <w:abstractNumId w:val="6"/>
  </w:num>
  <w:num w:numId="9">
    <w:abstractNumId w:val="22"/>
  </w:num>
  <w:num w:numId="10">
    <w:abstractNumId w:val="23"/>
  </w:num>
  <w:num w:numId="11">
    <w:abstractNumId w:val="21"/>
  </w:num>
  <w:num w:numId="12">
    <w:abstractNumId w:val="27"/>
  </w:num>
  <w:num w:numId="13">
    <w:abstractNumId w:val="24"/>
  </w:num>
  <w:num w:numId="14">
    <w:abstractNumId w:val="13"/>
  </w:num>
  <w:num w:numId="15">
    <w:abstractNumId w:val="12"/>
  </w:num>
  <w:num w:numId="16">
    <w:abstractNumId w:val="4"/>
  </w:num>
  <w:num w:numId="17">
    <w:abstractNumId w:val="3"/>
  </w:num>
  <w:num w:numId="18">
    <w:abstractNumId w:val="0"/>
  </w:num>
  <w:num w:numId="19">
    <w:abstractNumId w:val="2"/>
  </w:num>
  <w:num w:numId="20">
    <w:abstractNumId w:val="10"/>
  </w:num>
  <w:num w:numId="21">
    <w:abstractNumId w:val="9"/>
  </w:num>
  <w:num w:numId="22">
    <w:abstractNumId w:val="25"/>
  </w:num>
  <w:num w:numId="23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CE0"/>
    <w:rsid w:val="00021E24"/>
    <w:rsid w:val="000341E6"/>
    <w:rsid w:val="000407FB"/>
    <w:rsid w:val="00045A8F"/>
    <w:rsid w:val="000E25AC"/>
    <w:rsid w:val="0011471C"/>
    <w:rsid w:val="00192FD4"/>
    <w:rsid w:val="001B6AFC"/>
    <w:rsid w:val="001C517D"/>
    <w:rsid w:val="001D08F8"/>
    <w:rsid w:val="00254C3D"/>
    <w:rsid w:val="00283FC9"/>
    <w:rsid w:val="00317947"/>
    <w:rsid w:val="00387CE0"/>
    <w:rsid w:val="00433FC5"/>
    <w:rsid w:val="00477D1C"/>
    <w:rsid w:val="004A3E1B"/>
    <w:rsid w:val="004B3622"/>
    <w:rsid w:val="00545C02"/>
    <w:rsid w:val="0055031D"/>
    <w:rsid w:val="00564342"/>
    <w:rsid w:val="005B5455"/>
    <w:rsid w:val="005D5390"/>
    <w:rsid w:val="0061372A"/>
    <w:rsid w:val="00667AF5"/>
    <w:rsid w:val="007918C5"/>
    <w:rsid w:val="008031AB"/>
    <w:rsid w:val="008D36E5"/>
    <w:rsid w:val="009108B2"/>
    <w:rsid w:val="00963FD5"/>
    <w:rsid w:val="00982715"/>
    <w:rsid w:val="009E1B1B"/>
    <w:rsid w:val="00A51D3A"/>
    <w:rsid w:val="00AA0477"/>
    <w:rsid w:val="00AC07DE"/>
    <w:rsid w:val="00B62ACC"/>
    <w:rsid w:val="00BE6C05"/>
    <w:rsid w:val="00D01A5E"/>
    <w:rsid w:val="00D90107"/>
    <w:rsid w:val="00DD17E6"/>
    <w:rsid w:val="00E72D28"/>
    <w:rsid w:val="00EB285D"/>
    <w:rsid w:val="00EC44BA"/>
    <w:rsid w:val="00EE37CD"/>
    <w:rsid w:val="00EF74D6"/>
    <w:rsid w:val="00F33494"/>
    <w:rsid w:val="00F43400"/>
    <w:rsid w:val="00F815E1"/>
    <w:rsid w:val="00FB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58420FE"/>
  <w15:chartTrackingRefBased/>
  <w15:docId w15:val="{29A294E4-EF07-4CA5-929F-C0C335A8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5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D539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5390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D5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390"/>
  </w:style>
  <w:style w:type="paragraph" w:styleId="Footer">
    <w:name w:val="footer"/>
    <w:basedOn w:val="Normal"/>
    <w:link w:val="FooterChar"/>
    <w:uiPriority w:val="99"/>
    <w:unhideWhenUsed/>
    <w:rsid w:val="005D5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390"/>
  </w:style>
  <w:style w:type="character" w:customStyle="1" w:styleId="shorttext">
    <w:name w:val="short_text"/>
    <w:basedOn w:val="DefaultParagraphFont"/>
    <w:rsid w:val="009108B2"/>
  </w:style>
  <w:style w:type="character" w:styleId="Hyperlink">
    <w:name w:val="Hyperlink"/>
    <w:basedOn w:val="DefaultParagraphFont"/>
    <w:uiPriority w:val="99"/>
    <w:semiHidden/>
    <w:unhideWhenUsed/>
    <w:rsid w:val="00EF74D6"/>
    <w:rPr>
      <w:color w:val="0000FF"/>
      <w:u w:val="single"/>
    </w:rPr>
  </w:style>
  <w:style w:type="table" w:customStyle="1" w:styleId="TableGrid">
    <w:name w:val="TableGrid"/>
    <w:rsid w:val="00564342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8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3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9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X Class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F875B9-6F58-4169-BEC3-41B436503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 I</vt:lpstr>
    </vt:vector>
  </TitlesOfParts>
  <Company>RAfiqa maharani putri siregar</Company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 I</dc:title>
  <dc:subject/>
  <dc:creator>L 200 154 004</dc:creator>
  <cp:keywords/>
  <dc:description/>
  <cp:lastModifiedBy>rara kinandha</cp:lastModifiedBy>
  <cp:revision>2</cp:revision>
  <dcterms:created xsi:type="dcterms:W3CDTF">2018-01-06T08:15:00Z</dcterms:created>
  <dcterms:modified xsi:type="dcterms:W3CDTF">2018-01-06T08:15:00Z</dcterms:modified>
</cp:coreProperties>
</file>